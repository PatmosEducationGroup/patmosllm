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93BCE" w14:textId="330B1985" w:rsidR="00803E72" w:rsidRPr="0028227B" w:rsidRDefault="00ED118D" w:rsidP="0028227B">
      <w:pPr>
        <w:jc w:val="center"/>
        <w:rPr>
          <w:rFonts w:asciiTheme="majorHAnsi" w:hAnsiTheme="majorHAnsi" w:cstheme="majorHAnsi"/>
          <w:b/>
          <w:bCs/>
          <w:sz w:val="22"/>
          <w:szCs w:val="22"/>
        </w:rPr>
      </w:pPr>
      <w:r w:rsidRPr="0028227B">
        <w:rPr>
          <w:rFonts w:asciiTheme="majorHAnsi" w:hAnsiTheme="majorHAnsi" w:cstheme="majorHAnsi"/>
          <w:b/>
          <w:bCs/>
          <w:sz w:val="22"/>
          <w:szCs w:val="22"/>
        </w:rPr>
        <w:t>DM</w:t>
      </w:r>
      <w:r w:rsidR="00DE627A" w:rsidRPr="0028227B">
        <w:rPr>
          <w:rFonts w:asciiTheme="majorHAnsi" w:hAnsiTheme="majorHAnsi" w:cstheme="majorHAnsi"/>
          <w:b/>
          <w:bCs/>
          <w:sz w:val="22"/>
          <w:szCs w:val="22"/>
        </w:rPr>
        <w:t>M Prayer Modules</w:t>
      </w:r>
    </w:p>
    <w:p w14:paraId="05D7FE52" w14:textId="77777777" w:rsidR="00ED118D" w:rsidRPr="0028227B" w:rsidRDefault="00ED118D">
      <w:pPr>
        <w:rPr>
          <w:rFonts w:asciiTheme="majorHAnsi" w:hAnsiTheme="majorHAnsi" w:cstheme="majorHAnsi"/>
          <w:sz w:val="22"/>
          <w:szCs w:val="22"/>
        </w:rPr>
      </w:pPr>
    </w:p>
    <w:p w14:paraId="4A4430E9" w14:textId="7353CFAE" w:rsidR="00ED118D" w:rsidRPr="0028227B" w:rsidRDefault="008D5780" w:rsidP="00ED118D">
      <w:pPr>
        <w:pStyle w:val="PlainText"/>
        <w:jc w:val="both"/>
        <w:rPr>
          <w:rFonts w:asciiTheme="majorHAnsi" w:hAnsiTheme="majorHAnsi" w:cstheme="majorHAnsi"/>
          <w:b/>
          <w:sz w:val="22"/>
          <w:szCs w:val="22"/>
        </w:rPr>
      </w:pPr>
      <w:r w:rsidRPr="0028227B">
        <w:rPr>
          <w:rFonts w:asciiTheme="majorHAnsi" w:hAnsiTheme="majorHAnsi" w:cstheme="majorHAnsi"/>
          <w:b/>
          <w:sz w:val="22"/>
          <w:szCs w:val="22"/>
        </w:rPr>
        <w:t>DMM Prayer Module #1</w:t>
      </w:r>
      <w:r w:rsidR="009B0E12">
        <w:rPr>
          <w:rFonts w:asciiTheme="majorHAnsi" w:hAnsiTheme="majorHAnsi" w:cstheme="majorHAnsi"/>
          <w:b/>
          <w:sz w:val="22"/>
          <w:szCs w:val="22"/>
        </w:rPr>
        <w:t xml:space="preserve"> – </w:t>
      </w:r>
      <w:r w:rsidR="00ED118D" w:rsidRPr="0028227B">
        <w:rPr>
          <w:rFonts w:asciiTheme="majorHAnsi" w:hAnsiTheme="majorHAnsi" w:cstheme="majorHAnsi"/>
          <w:b/>
          <w:sz w:val="22"/>
          <w:szCs w:val="22"/>
        </w:rPr>
        <w:t>But God</w:t>
      </w:r>
    </w:p>
    <w:p w14:paraId="3515300E" w14:textId="77777777" w:rsidR="00ED118D" w:rsidRPr="0028227B" w:rsidRDefault="00ED118D" w:rsidP="00ED118D">
      <w:pPr>
        <w:pStyle w:val="PlainText"/>
        <w:jc w:val="both"/>
        <w:rPr>
          <w:rFonts w:asciiTheme="majorHAnsi" w:hAnsiTheme="majorHAnsi" w:cstheme="majorHAnsi"/>
          <w:b/>
          <w:sz w:val="22"/>
          <w:szCs w:val="22"/>
          <w:u w:val="single"/>
        </w:rPr>
      </w:pPr>
    </w:p>
    <w:p w14:paraId="08E15657" w14:textId="47678932" w:rsidR="00ED118D" w:rsidRPr="0028227B" w:rsidRDefault="00ED118D" w:rsidP="00ED118D">
      <w:pPr>
        <w:pStyle w:val="PlainText"/>
        <w:jc w:val="both"/>
        <w:rPr>
          <w:rFonts w:asciiTheme="majorHAnsi" w:hAnsiTheme="majorHAnsi" w:cstheme="majorHAnsi"/>
          <w:sz w:val="22"/>
          <w:szCs w:val="22"/>
        </w:rPr>
      </w:pPr>
      <w:r w:rsidRPr="0028227B">
        <w:rPr>
          <w:rFonts w:asciiTheme="majorHAnsi" w:hAnsiTheme="majorHAnsi" w:cstheme="majorHAnsi"/>
          <w:sz w:val="22"/>
          <w:szCs w:val="22"/>
        </w:rPr>
        <w:t xml:space="preserve">CPMs are </w:t>
      </w:r>
      <w:r w:rsidR="00D72B85" w:rsidRPr="0028227B">
        <w:rPr>
          <w:rFonts w:asciiTheme="majorHAnsi" w:hAnsiTheme="majorHAnsi" w:cstheme="majorHAnsi"/>
          <w:sz w:val="22"/>
          <w:szCs w:val="22"/>
        </w:rPr>
        <w:t>preceded</w:t>
      </w:r>
      <w:r w:rsidRPr="0028227B">
        <w:rPr>
          <w:rFonts w:asciiTheme="majorHAnsi" w:hAnsiTheme="majorHAnsi" w:cstheme="majorHAnsi"/>
          <w:sz w:val="22"/>
          <w:szCs w:val="22"/>
        </w:rPr>
        <w:t xml:space="preserve"> by prayer movements</w:t>
      </w:r>
      <w:r w:rsidR="00B02E8D">
        <w:rPr>
          <w:rFonts w:asciiTheme="majorHAnsi" w:hAnsiTheme="majorHAnsi" w:cstheme="majorHAnsi"/>
          <w:sz w:val="22"/>
          <w:szCs w:val="22"/>
        </w:rPr>
        <w:t>.</w:t>
      </w:r>
    </w:p>
    <w:p w14:paraId="47BA057F" w14:textId="77777777" w:rsidR="00ED118D" w:rsidRPr="0028227B" w:rsidRDefault="00ED118D" w:rsidP="00ED118D">
      <w:pPr>
        <w:pStyle w:val="PlainText"/>
        <w:numPr>
          <w:ilvl w:val="0"/>
          <w:numId w:val="1"/>
        </w:numPr>
        <w:rPr>
          <w:rFonts w:asciiTheme="majorHAnsi" w:hAnsiTheme="majorHAnsi" w:cstheme="majorHAnsi"/>
          <w:sz w:val="22"/>
          <w:szCs w:val="22"/>
        </w:rPr>
      </w:pPr>
      <w:r w:rsidRPr="0028227B">
        <w:rPr>
          <w:rFonts w:asciiTheme="majorHAnsi" w:hAnsiTheme="majorHAnsi" w:cstheme="majorHAnsi"/>
          <w:sz w:val="22"/>
          <w:szCs w:val="22"/>
        </w:rPr>
        <w:t xml:space="preserve">Even if we do everything according to CPM principles, if the Lord doesn’t work, we won’t accomplish anything. </w:t>
      </w:r>
    </w:p>
    <w:p w14:paraId="4671B453" w14:textId="77777777" w:rsidR="00ED118D" w:rsidRPr="0028227B" w:rsidRDefault="00ED118D" w:rsidP="00ED118D">
      <w:pPr>
        <w:pStyle w:val="PlainText"/>
        <w:numPr>
          <w:ilvl w:val="0"/>
          <w:numId w:val="1"/>
        </w:numPr>
        <w:rPr>
          <w:rFonts w:asciiTheme="majorHAnsi" w:hAnsiTheme="majorHAnsi" w:cstheme="majorHAnsi"/>
          <w:sz w:val="22"/>
          <w:szCs w:val="22"/>
        </w:rPr>
      </w:pPr>
      <w:r w:rsidRPr="0028227B">
        <w:rPr>
          <w:rFonts w:asciiTheme="majorHAnsi" w:hAnsiTheme="majorHAnsi" w:cstheme="majorHAnsi"/>
          <w:sz w:val="22"/>
          <w:szCs w:val="22"/>
        </w:rPr>
        <w:t>We must both work hard AND pray earnestly, as Jesus did. With prayer, we work with God. Without prayer, we work alone.</w:t>
      </w:r>
    </w:p>
    <w:p w14:paraId="131FB02B" w14:textId="2D92C5F8" w:rsidR="00ED118D" w:rsidRPr="0028227B" w:rsidRDefault="00ED118D" w:rsidP="00ED118D">
      <w:pPr>
        <w:rPr>
          <w:rFonts w:asciiTheme="majorHAnsi" w:hAnsiTheme="majorHAnsi" w:cstheme="majorHAnsi"/>
          <w:sz w:val="22"/>
          <w:szCs w:val="22"/>
        </w:rPr>
      </w:pPr>
      <w:r w:rsidRPr="0028227B">
        <w:rPr>
          <w:rFonts w:asciiTheme="majorHAnsi" w:hAnsiTheme="majorHAnsi" w:cstheme="majorHAnsi"/>
          <w:sz w:val="22"/>
          <w:szCs w:val="22"/>
        </w:rPr>
        <w:t xml:space="preserve">Wherever there is a Church Planting Movement today, it is accompanied by </w:t>
      </w:r>
      <w:r w:rsidR="0028227B" w:rsidRPr="0028227B">
        <w:rPr>
          <w:rFonts w:asciiTheme="majorHAnsi" w:hAnsiTheme="majorHAnsi" w:cstheme="majorHAnsi"/>
          <w:sz w:val="22"/>
          <w:szCs w:val="22"/>
        </w:rPr>
        <w:t>extraordinary</w:t>
      </w:r>
      <w:r w:rsidRPr="0028227B">
        <w:rPr>
          <w:rFonts w:asciiTheme="majorHAnsi" w:hAnsiTheme="majorHAnsi" w:cstheme="majorHAnsi"/>
          <w:sz w:val="22"/>
          <w:szCs w:val="22"/>
        </w:rPr>
        <w:t xml:space="preserve"> prayer. In fact, in India, where a huge CPM has occurred among the Bhojpuri, church-planters normally spend 2+ hours/day in personal prayer, more time each day in corporate prayer plus 1-2 days a week in fasting.</w:t>
      </w:r>
    </w:p>
    <w:p w14:paraId="41B61732" w14:textId="77777777" w:rsidR="00ED118D" w:rsidRPr="0028227B" w:rsidRDefault="00ED118D" w:rsidP="00ED118D">
      <w:pPr>
        <w:rPr>
          <w:rFonts w:asciiTheme="majorHAnsi" w:hAnsiTheme="majorHAnsi" w:cstheme="majorHAnsi"/>
          <w:sz w:val="22"/>
          <w:szCs w:val="22"/>
        </w:rPr>
      </w:pPr>
    </w:p>
    <w:p w14:paraId="01A4AE23" w14:textId="77777777" w:rsidR="00ED118D" w:rsidRPr="0028227B" w:rsidRDefault="00ED118D" w:rsidP="00ED118D">
      <w:pPr>
        <w:rPr>
          <w:rFonts w:asciiTheme="majorHAnsi" w:hAnsiTheme="majorHAnsi" w:cstheme="majorHAnsi"/>
          <w:sz w:val="22"/>
          <w:szCs w:val="22"/>
        </w:rPr>
      </w:pPr>
      <w:r w:rsidRPr="0028227B">
        <w:rPr>
          <w:rFonts w:asciiTheme="majorHAnsi" w:hAnsiTheme="majorHAnsi" w:cstheme="majorHAnsi"/>
          <w:sz w:val="22"/>
          <w:szCs w:val="22"/>
        </w:rPr>
        <w:t xml:space="preserve">1. Read out loud 2x, Ephesians 2:1-10 </w:t>
      </w:r>
    </w:p>
    <w:p w14:paraId="25B92771" w14:textId="05D89721" w:rsidR="00ED118D" w:rsidRPr="0028227B" w:rsidRDefault="00ED118D" w:rsidP="00ED118D">
      <w:pPr>
        <w:rPr>
          <w:rFonts w:asciiTheme="majorHAnsi" w:hAnsiTheme="majorHAnsi" w:cstheme="majorHAnsi"/>
          <w:sz w:val="22"/>
          <w:szCs w:val="22"/>
        </w:rPr>
      </w:pPr>
      <w:r w:rsidRPr="0028227B">
        <w:rPr>
          <w:rFonts w:asciiTheme="majorHAnsi" w:hAnsiTheme="majorHAnsi" w:cstheme="majorHAnsi"/>
          <w:sz w:val="22"/>
          <w:szCs w:val="22"/>
        </w:rPr>
        <w:t xml:space="preserve">2. Rephrase in </w:t>
      </w:r>
      <w:r w:rsidR="009B0E12">
        <w:rPr>
          <w:rFonts w:asciiTheme="majorHAnsi" w:hAnsiTheme="majorHAnsi" w:cstheme="majorHAnsi"/>
          <w:sz w:val="22"/>
          <w:szCs w:val="22"/>
        </w:rPr>
        <w:t xml:space="preserve">your </w:t>
      </w:r>
      <w:r w:rsidRPr="0028227B">
        <w:rPr>
          <w:rFonts w:asciiTheme="majorHAnsi" w:hAnsiTheme="majorHAnsi" w:cstheme="majorHAnsi"/>
          <w:sz w:val="22"/>
          <w:szCs w:val="22"/>
        </w:rPr>
        <w:t>own words…</w:t>
      </w:r>
    </w:p>
    <w:p w14:paraId="4B2AF2C4" w14:textId="77777777" w:rsidR="00ED118D" w:rsidRPr="0028227B" w:rsidRDefault="00ED118D" w:rsidP="00ED118D">
      <w:pPr>
        <w:rPr>
          <w:rFonts w:asciiTheme="majorHAnsi" w:hAnsiTheme="majorHAnsi" w:cstheme="majorHAnsi"/>
          <w:sz w:val="22"/>
          <w:szCs w:val="22"/>
        </w:rPr>
      </w:pPr>
      <w:r w:rsidRPr="0028227B">
        <w:rPr>
          <w:rFonts w:asciiTheme="majorHAnsi" w:hAnsiTheme="majorHAnsi" w:cstheme="majorHAnsi"/>
          <w:sz w:val="22"/>
          <w:szCs w:val="22"/>
        </w:rPr>
        <w:t>In what ways does “but God” apply to your UPGs?</w:t>
      </w:r>
    </w:p>
    <w:p w14:paraId="49B030F1" w14:textId="71533D0B" w:rsidR="00ED118D" w:rsidRPr="0028227B" w:rsidRDefault="00ED118D" w:rsidP="00ED118D">
      <w:pPr>
        <w:rPr>
          <w:rFonts w:asciiTheme="majorHAnsi" w:hAnsiTheme="majorHAnsi" w:cstheme="majorHAnsi"/>
          <w:sz w:val="22"/>
          <w:szCs w:val="22"/>
        </w:rPr>
      </w:pPr>
      <w:r w:rsidRPr="0028227B">
        <w:rPr>
          <w:rFonts w:asciiTheme="majorHAnsi" w:hAnsiTheme="majorHAnsi" w:cstheme="majorHAnsi"/>
          <w:sz w:val="22"/>
          <w:szCs w:val="22"/>
        </w:rPr>
        <w:t>Ask the Lord what new pathways He desires to build among your people group</w:t>
      </w:r>
      <w:r w:rsidR="009B0E12">
        <w:rPr>
          <w:rFonts w:asciiTheme="majorHAnsi" w:hAnsiTheme="majorHAnsi" w:cstheme="majorHAnsi"/>
          <w:sz w:val="22"/>
          <w:szCs w:val="22"/>
        </w:rPr>
        <w:t>.</w:t>
      </w:r>
    </w:p>
    <w:p w14:paraId="075266B8" w14:textId="77777777" w:rsidR="0018591D" w:rsidRPr="0028227B" w:rsidRDefault="0018591D" w:rsidP="00ED118D">
      <w:pPr>
        <w:pBdr>
          <w:bottom w:val="single" w:sz="12" w:space="1" w:color="auto"/>
        </w:pBdr>
        <w:rPr>
          <w:rFonts w:asciiTheme="majorHAnsi" w:hAnsiTheme="majorHAnsi" w:cstheme="majorHAnsi"/>
          <w:sz w:val="22"/>
          <w:szCs w:val="22"/>
        </w:rPr>
      </w:pPr>
    </w:p>
    <w:p w14:paraId="050C6105" w14:textId="2159D27F" w:rsidR="00CA5DA7" w:rsidRPr="0028227B" w:rsidRDefault="008D5780" w:rsidP="00CA5DA7">
      <w:pPr>
        <w:rPr>
          <w:rFonts w:asciiTheme="majorHAnsi" w:hAnsiTheme="majorHAnsi" w:cstheme="majorHAnsi"/>
          <w:b/>
          <w:bCs/>
          <w:sz w:val="22"/>
          <w:szCs w:val="22"/>
        </w:rPr>
      </w:pPr>
      <w:r w:rsidRPr="0028227B">
        <w:rPr>
          <w:rFonts w:asciiTheme="majorHAnsi" w:hAnsiTheme="majorHAnsi" w:cstheme="majorHAnsi"/>
          <w:b/>
          <w:bCs/>
          <w:sz w:val="22"/>
          <w:szCs w:val="22"/>
        </w:rPr>
        <w:t>DMM Prayer Module #2</w:t>
      </w:r>
      <w:r w:rsidR="0028227B" w:rsidRPr="0028227B">
        <w:rPr>
          <w:rFonts w:asciiTheme="majorHAnsi" w:hAnsiTheme="majorHAnsi" w:cstheme="majorHAnsi"/>
          <w:b/>
          <w:bCs/>
          <w:sz w:val="22"/>
          <w:szCs w:val="22"/>
        </w:rPr>
        <w:t xml:space="preserve"> </w:t>
      </w:r>
      <w:r w:rsidR="009B0E12">
        <w:rPr>
          <w:rFonts w:asciiTheme="majorHAnsi" w:hAnsiTheme="majorHAnsi" w:cstheme="majorHAnsi"/>
          <w:b/>
          <w:bCs/>
          <w:sz w:val="22"/>
          <w:szCs w:val="22"/>
        </w:rPr>
        <w:t>–</w:t>
      </w:r>
      <w:r w:rsidR="0028227B" w:rsidRPr="0028227B">
        <w:rPr>
          <w:rFonts w:asciiTheme="majorHAnsi" w:hAnsiTheme="majorHAnsi" w:cstheme="majorHAnsi"/>
          <w:b/>
          <w:bCs/>
          <w:sz w:val="22"/>
          <w:szCs w:val="22"/>
        </w:rPr>
        <w:t xml:space="preserve"> </w:t>
      </w:r>
      <w:r w:rsidR="00CA5DA7" w:rsidRPr="0028227B">
        <w:rPr>
          <w:rFonts w:asciiTheme="majorHAnsi" w:hAnsiTheme="majorHAnsi" w:cstheme="majorHAnsi"/>
          <w:b/>
          <w:bCs/>
          <w:sz w:val="22"/>
          <w:szCs w:val="22"/>
        </w:rPr>
        <w:t>Jesus’ Modeling: Casting Out Demons</w:t>
      </w:r>
    </w:p>
    <w:p w14:paraId="46F2C26D" w14:textId="77777777" w:rsidR="00CA5DA7" w:rsidRPr="0028227B" w:rsidRDefault="00CA5DA7" w:rsidP="00CA5DA7">
      <w:pPr>
        <w:rPr>
          <w:rFonts w:asciiTheme="majorHAnsi" w:hAnsiTheme="majorHAnsi" w:cstheme="majorHAnsi"/>
          <w:sz w:val="22"/>
          <w:szCs w:val="22"/>
        </w:rPr>
      </w:pPr>
    </w:p>
    <w:p w14:paraId="6A199F9E" w14:textId="003BB983" w:rsidR="00CA5DA7" w:rsidRPr="0028227B" w:rsidRDefault="00CA5DA7" w:rsidP="00CA5DA7">
      <w:pPr>
        <w:rPr>
          <w:rFonts w:asciiTheme="majorHAnsi" w:hAnsiTheme="majorHAnsi" w:cstheme="majorHAnsi"/>
          <w:sz w:val="22"/>
          <w:szCs w:val="22"/>
        </w:rPr>
      </w:pPr>
      <w:r w:rsidRPr="0028227B">
        <w:rPr>
          <w:rFonts w:asciiTheme="majorHAnsi" w:hAnsiTheme="majorHAnsi" w:cstheme="majorHAnsi"/>
          <w:sz w:val="22"/>
          <w:szCs w:val="22"/>
        </w:rPr>
        <w:t xml:space="preserve">Let’s </w:t>
      </w:r>
      <w:r w:rsidR="00B02E8D" w:rsidRPr="0028227B">
        <w:rPr>
          <w:rFonts w:asciiTheme="majorHAnsi" w:hAnsiTheme="majorHAnsi" w:cstheme="majorHAnsi"/>
          <w:sz w:val="22"/>
          <w:szCs w:val="22"/>
        </w:rPr>
        <w:t>look</w:t>
      </w:r>
      <w:r w:rsidRPr="0028227B">
        <w:rPr>
          <w:rFonts w:asciiTheme="majorHAnsi" w:hAnsiTheme="majorHAnsi" w:cstheme="majorHAnsi"/>
          <w:sz w:val="22"/>
          <w:szCs w:val="22"/>
        </w:rPr>
        <w:t xml:space="preserve"> at two encounters Jesus had “as He went.”</w:t>
      </w:r>
      <w:r w:rsidR="00B02E8D">
        <w:rPr>
          <w:rFonts w:asciiTheme="majorHAnsi" w:hAnsiTheme="majorHAnsi" w:cstheme="majorHAnsi"/>
          <w:sz w:val="22"/>
          <w:szCs w:val="22"/>
        </w:rPr>
        <w:br/>
      </w:r>
    </w:p>
    <w:p w14:paraId="740D704C" w14:textId="77777777" w:rsidR="00CA5DA7" w:rsidRPr="0028227B" w:rsidRDefault="00CA5DA7" w:rsidP="00CA5DA7">
      <w:pPr>
        <w:rPr>
          <w:rFonts w:asciiTheme="majorHAnsi" w:hAnsiTheme="majorHAnsi" w:cstheme="majorHAnsi"/>
          <w:sz w:val="22"/>
          <w:szCs w:val="22"/>
        </w:rPr>
      </w:pPr>
      <w:r w:rsidRPr="0028227B">
        <w:rPr>
          <w:rFonts w:asciiTheme="majorHAnsi" w:hAnsiTheme="majorHAnsi" w:cstheme="majorHAnsi"/>
          <w:sz w:val="22"/>
          <w:szCs w:val="22"/>
        </w:rPr>
        <w:t>Ask the Lord to reveal to each of us what He desires in this passage.</w:t>
      </w:r>
    </w:p>
    <w:p w14:paraId="429A1622" w14:textId="77777777" w:rsidR="00CA5DA7" w:rsidRPr="0028227B" w:rsidRDefault="00CA5DA7" w:rsidP="00CA5DA7">
      <w:pPr>
        <w:pStyle w:val="ListParagraph"/>
        <w:numPr>
          <w:ilvl w:val="0"/>
          <w:numId w:val="2"/>
        </w:numPr>
        <w:rPr>
          <w:rFonts w:asciiTheme="majorHAnsi" w:hAnsiTheme="majorHAnsi" w:cstheme="majorHAnsi"/>
          <w:sz w:val="22"/>
          <w:szCs w:val="22"/>
        </w:rPr>
      </w:pPr>
      <w:r w:rsidRPr="0028227B">
        <w:rPr>
          <w:rFonts w:asciiTheme="majorHAnsi" w:hAnsiTheme="majorHAnsi" w:cstheme="majorHAnsi"/>
          <w:sz w:val="22"/>
          <w:szCs w:val="22"/>
        </w:rPr>
        <w:t>Read out loud together 2x. Luke 8:26-39. Rephrase same text 2x as group process.</w:t>
      </w:r>
    </w:p>
    <w:p w14:paraId="2C500060" w14:textId="77777777" w:rsidR="00CA5DA7" w:rsidRPr="0028227B" w:rsidRDefault="00CA5DA7" w:rsidP="00CA5DA7">
      <w:pPr>
        <w:pStyle w:val="ListParagraph"/>
        <w:numPr>
          <w:ilvl w:val="0"/>
          <w:numId w:val="2"/>
        </w:numPr>
        <w:rPr>
          <w:rFonts w:asciiTheme="majorHAnsi" w:hAnsiTheme="majorHAnsi" w:cstheme="majorHAnsi"/>
          <w:sz w:val="22"/>
          <w:szCs w:val="22"/>
        </w:rPr>
      </w:pPr>
      <w:r w:rsidRPr="0028227B">
        <w:rPr>
          <w:rFonts w:asciiTheme="majorHAnsi" w:hAnsiTheme="majorHAnsi" w:cstheme="majorHAnsi"/>
          <w:sz w:val="22"/>
          <w:szCs w:val="22"/>
        </w:rPr>
        <w:t>What do we learn about Jesus from this passage?</w:t>
      </w:r>
    </w:p>
    <w:p w14:paraId="142B3D8B" w14:textId="77777777" w:rsidR="00CA5DA7" w:rsidRPr="0028227B" w:rsidRDefault="00CA5DA7" w:rsidP="00CA5DA7">
      <w:pPr>
        <w:pStyle w:val="ListParagraph"/>
        <w:numPr>
          <w:ilvl w:val="0"/>
          <w:numId w:val="2"/>
        </w:numPr>
        <w:rPr>
          <w:rFonts w:asciiTheme="majorHAnsi" w:hAnsiTheme="majorHAnsi" w:cstheme="majorHAnsi"/>
          <w:sz w:val="22"/>
          <w:szCs w:val="22"/>
        </w:rPr>
      </w:pPr>
      <w:r w:rsidRPr="0028227B">
        <w:rPr>
          <w:rFonts w:asciiTheme="majorHAnsi" w:hAnsiTheme="majorHAnsi" w:cstheme="majorHAnsi"/>
          <w:sz w:val="22"/>
          <w:szCs w:val="22"/>
        </w:rPr>
        <w:t>What do we learn about people from this passage?</w:t>
      </w:r>
    </w:p>
    <w:p w14:paraId="59E4A8BA" w14:textId="77777777" w:rsidR="00CA5DA7" w:rsidRPr="0028227B" w:rsidRDefault="00CA5DA7" w:rsidP="00CA5DA7">
      <w:pPr>
        <w:pStyle w:val="ListParagraph"/>
        <w:numPr>
          <w:ilvl w:val="0"/>
          <w:numId w:val="2"/>
        </w:numPr>
        <w:rPr>
          <w:rFonts w:asciiTheme="majorHAnsi" w:hAnsiTheme="majorHAnsi" w:cstheme="majorHAnsi"/>
          <w:sz w:val="22"/>
          <w:szCs w:val="22"/>
        </w:rPr>
      </w:pPr>
      <w:r w:rsidRPr="0028227B">
        <w:rPr>
          <w:rFonts w:asciiTheme="majorHAnsi" w:hAnsiTheme="majorHAnsi" w:cstheme="majorHAnsi"/>
          <w:sz w:val="22"/>
          <w:szCs w:val="22"/>
        </w:rPr>
        <w:t xml:space="preserve">Take a few minutes and ask the Lord what He desires you to learn and to obey from this passage? </w:t>
      </w:r>
    </w:p>
    <w:p w14:paraId="3429E05B" w14:textId="77777777" w:rsidR="00CA5DA7" w:rsidRPr="0028227B" w:rsidRDefault="00CA5DA7" w:rsidP="00CA5DA7">
      <w:pPr>
        <w:pStyle w:val="ListParagraph"/>
        <w:numPr>
          <w:ilvl w:val="0"/>
          <w:numId w:val="2"/>
        </w:numPr>
        <w:rPr>
          <w:rFonts w:asciiTheme="majorHAnsi" w:hAnsiTheme="majorHAnsi" w:cstheme="majorHAnsi"/>
          <w:sz w:val="22"/>
          <w:szCs w:val="22"/>
        </w:rPr>
      </w:pPr>
      <w:r w:rsidRPr="0028227B">
        <w:rPr>
          <w:rFonts w:asciiTheme="majorHAnsi" w:hAnsiTheme="majorHAnsi" w:cstheme="majorHAnsi"/>
          <w:sz w:val="22"/>
          <w:szCs w:val="22"/>
        </w:rPr>
        <w:t>Who else and their family/friends are you feeling impressed to share this passage with? With whom? When?</w:t>
      </w:r>
    </w:p>
    <w:p w14:paraId="4590D568" w14:textId="77777777" w:rsidR="00CA5DA7" w:rsidRPr="0028227B" w:rsidRDefault="00CA5DA7" w:rsidP="00CA5DA7">
      <w:pPr>
        <w:rPr>
          <w:rFonts w:asciiTheme="majorHAnsi" w:hAnsiTheme="majorHAnsi" w:cstheme="majorHAnsi"/>
          <w:sz w:val="22"/>
          <w:szCs w:val="22"/>
        </w:rPr>
      </w:pPr>
    </w:p>
    <w:p w14:paraId="6057C228" w14:textId="0DED2396" w:rsidR="00CA5DA7" w:rsidRPr="0028227B" w:rsidRDefault="00CA5DA7" w:rsidP="00CA5DA7">
      <w:pPr>
        <w:rPr>
          <w:rFonts w:asciiTheme="majorHAnsi" w:hAnsiTheme="majorHAnsi" w:cstheme="majorHAnsi"/>
          <w:sz w:val="22"/>
          <w:szCs w:val="22"/>
        </w:rPr>
      </w:pPr>
      <w:r w:rsidRPr="0028227B">
        <w:rPr>
          <w:rFonts w:asciiTheme="majorHAnsi" w:hAnsiTheme="majorHAnsi" w:cstheme="majorHAnsi"/>
          <w:sz w:val="22"/>
          <w:szCs w:val="22"/>
        </w:rPr>
        <w:t>Ask the Lord to show you specific steps to take for your UPG in the area of prayer as a result of what Jesus modeled in this passage. (</w:t>
      </w:r>
      <w:r w:rsidR="009B0E12">
        <w:rPr>
          <w:rFonts w:asciiTheme="majorHAnsi" w:hAnsiTheme="majorHAnsi" w:cstheme="majorHAnsi"/>
          <w:sz w:val="22"/>
          <w:szCs w:val="22"/>
        </w:rPr>
        <w:t>T</w:t>
      </w:r>
      <w:r w:rsidRPr="0028227B">
        <w:rPr>
          <w:rFonts w:asciiTheme="majorHAnsi" w:hAnsiTheme="majorHAnsi" w:cstheme="majorHAnsi"/>
          <w:sz w:val="22"/>
          <w:szCs w:val="22"/>
        </w:rPr>
        <w:t>ake 5 minutes to ask the Lord this question, then share with each other specific action steps</w:t>
      </w:r>
      <w:r w:rsidR="009B0E12">
        <w:rPr>
          <w:rFonts w:asciiTheme="majorHAnsi" w:hAnsiTheme="majorHAnsi" w:cstheme="majorHAnsi"/>
          <w:sz w:val="22"/>
          <w:szCs w:val="22"/>
        </w:rPr>
        <w:t>.</w:t>
      </w:r>
      <w:r w:rsidRPr="0028227B">
        <w:rPr>
          <w:rFonts w:asciiTheme="majorHAnsi" w:hAnsiTheme="majorHAnsi" w:cstheme="majorHAnsi"/>
          <w:sz w:val="22"/>
          <w:szCs w:val="22"/>
        </w:rPr>
        <w:t>)</w:t>
      </w:r>
    </w:p>
    <w:p w14:paraId="21C06E65" w14:textId="77777777" w:rsidR="00CA5DA7" w:rsidRPr="0028227B" w:rsidRDefault="00CA5DA7" w:rsidP="00CA5DA7">
      <w:pPr>
        <w:pBdr>
          <w:bottom w:val="single" w:sz="12" w:space="1" w:color="auto"/>
        </w:pBdr>
        <w:rPr>
          <w:rFonts w:asciiTheme="majorHAnsi" w:hAnsiTheme="majorHAnsi" w:cstheme="majorHAnsi"/>
          <w:sz w:val="22"/>
          <w:szCs w:val="22"/>
        </w:rPr>
      </w:pPr>
    </w:p>
    <w:p w14:paraId="1AEE34E7" w14:textId="5D7AF5FA" w:rsidR="004F1EA1" w:rsidRPr="0028227B" w:rsidRDefault="003C1523" w:rsidP="004F1EA1">
      <w:pPr>
        <w:rPr>
          <w:rFonts w:asciiTheme="majorHAnsi" w:hAnsiTheme="majorHAnsi" w:cstheme="majorHAnsi"/>
          <w:b/>
          <w:bCs/>
          <w:sz w:val="22"/>
          <w:szCs w:val="22"/>
        </w:rPr>
      </w:pPr>
      <w:r w:rsidRPr="0028227B">
        <w:rPr>
          <w:rFonts w:asciiTheme="majorHAnsi" w:hAnsiTheme="majorHAnsi" w:cstheme="majorHAnsi"/>
          <w:b/>
          <w:bCs/>
          <w:sz w:val="22"/>
          <w:szCs w:val="22"/>
        </w:rPr>
        <w:t xml:space="preserve">DMM </w:t>
      </w:r>
      <w:r w:rsidR="00CA5DA7" w:rsidRPr="0028227B">
        <w:rPr>
          <w:rFonts w:asciiTheme="majorHAnsi" w:hAnsiTheme="majorHAnsi" w:cstheme="majorHAnsi"/>
          <w:b/>
          <w:bCs/>
          <w:sz w:val="22"/>
          <w:szCs w:val="22"/>
        </w:rPr>
        <w:t>Prayer Module #3</w:t>
      </w:r>
      <w:r w:rsidR="0028227B" w:rsidRPr="0028227B">
        <w:rPr>
          <w:rFonts w:asciiTheme="majorHAnsi" w:hAnsiTheme="majorHAnsi" w:cstheme="majorHAnsi"/>
          <w:b/>
          <w:bCs/>
          <w:sz w:val="22"/>
          <w:szCs w:val="22"/>
        </w:rPr>
        <w:t xml:space="preserve"> </w:t>
      </w:r>
      <w:r w:rsidR="009B0E12">
        <w:rPr>
          <w:rFonts w:asciiTheme="majorHAnsi" w:hAnsiTheme="majorHAnsi" w:cstheme="majorHAnsi"/>
          <w:b/>
          <w:bCs/>
          <w:sz w:val="22"/>
          <w:szCs w:val="22"/>
        </w:rPr>
        <w:t>–</w:t>
      </w:r>
      <w:r w:rsidR="0028227B" w:rsidRPr="0028227B">
        <w:rPr>
          <w:rFonts w:asciiTheme="majorHAnsi" w:hAnsiTheme="majorHAnsi" w:cstheme="majorHAnsi"/>
          <w:b/>
          <w:bCs/>
          <w:sz w:val="22"/>
          <w:szCs w:val="22"/>
        </w:rPr>
        <w:t xml:space="preserve"> </w:t>
      </w:r>
      <w:r w:rsidR="004F1EA1" w:rsidRPr="0028227B">
        <w:rPr>
          <w:rFonts w:asciiTheme="majorHAnsi" w:hAnsiTheme="majorHAnsi" w:cstheme="majorHAnsi"/>
          <w:b/>
          <w:bCs/>
          <w:sz w:val="22"/>
          <w:szCs w:val="22"/>
        </w:rPr>
        <w:t>Praise as a Weapon</w:t>
      </w:r>
    </w:p>
    <w:p w14:paraId="5496F2E1" w14:textId="77777777" w:rsidR="004F1EA1" w:rsidRPr="0028227B" w:rsidRDefault="004F1EA1" w:rsidP="004F1EA1">
      <w:pPr>
        <w:rPr>
          <w:rFonts w:asciiTheme="majorHAnsi" w:hAnsiTheme="majorHAnsi" w:cstheme="majorHAnsi"/>
          <w:b/>
          <w:sz w:val="22"/>
          <w:szCs w:val="22"/>
        </w:rPr>
      </w:pPr>
    </w:p>
    <w:p w14:paraId="3F7039F7" w14:textId="71889278" w:rsidR="004F1EA1" w:rsidRPr="0028227B" w:rsidRDefault="004F1EA1" w:rsidP="004F1EA1">
      <w:pPr>
        <w:rPr>
          <w:rFonts w:asciiTheme="majorHAnsi" w:hAnsiTheme="majorHAnsi" w:cstheme="majorHAnsi"/>
          <w:sz w:val="22"/>
          <w:szCs w:val="22"/>
        </w:rPr>
      </w:pPr>
      <w:r w:rsidRPr="0028227B">
        <w:rPr>
          <w:rFonts w:asciiTheme="majorHAnsi" w:hAnsiTheme="majorHAnsi" w:cstheme="majorHAnsi"/>
          <w:sz w:val="22"/>
          <w:szCs w:val="22"/>
        </w:rPr>
        <w:t xml:space="preserve">What does the devil want? More than anything, he wants our praise for himself (Matthew 4:9), but secondarily he wants to rob God of praise (Genesis 3:4-5). </w:t>
      </w:r>
      <w:r w:rsidR="009B0E12">
        <w:rPr>
          <w:rFonts w:asciiTheme="majorHAnsi" w:hAnsiTheme="majorHAnsi" w:cstheme="majorHAnsi"/>
          <w:sz w:val="22"/>
          <w:szCs w:val="22"/>
        </w:rPr>
        <w:t>Other things he does are</w:t>
      </w:r>
      <w:r w:rsidRPr="0028227B">
        <w:rPr>
          <w:rFonts w:asciiTheme="majorHAnsi" w:hAnsiTheme="majorHAnsi" w:cstheme="majorHAnsi"/>
          <w:sz w:val="22"/>
          <w:szCs w:val="22"/>
        </w:rPr>
        <w:t xml:space="preserve"> </w:t>
      </w:r>
      <w:r w:rsidR="009B0E12">
        <w:rPr>
          <w:rFonts w:asciiTheme="majorHAnsi" w:hAnsiTheme="majorHAnsi" w:cstheme="majorHAnsi"/>
          <w:sz w:val="22"/>
          <w:szCs w:val="22"/>
        </w:rPr>
        <w:t>a</w:t>
      </w:r>
      <w:r w:rsidR="009B0E12" w:rsidRPr="0028227B">
        <w:rPr>
          <w:rFonts w:asciiTheme="majorHAnsi" w:hAnsiTheme="majorHAnsi" w:cstheme="majorHAnsi"/>
          <w:sz w:val="22"/>
          <w:szCs w:val="22"/>
        </w:rPr>
        <w:t xml:space="preserve"> </w:t>
      </w:r>
      <w:r w:rsidRPr="0028227B">
        <w:rPr>
          <w:rFonts w:asciiTheme="majorHAnsi" w:hAnsiTheme="majorHAnsi" w:cstheme="majorHAnsi"/>
          <w:sz w:val="22"/>
          <w:szCs w:val="22"/>
        </w:rPr>
        <w:t>means to that end: distracting us from praising God.</w:t>
      </w:r>
    </w:p>
    <w:p w14:paraId="4C6B9DD4" w14:textId="77777777" w:rsidR="004F1EA1" w:rsidRPr="0028227B" w:rsidRDefault="004F1EA1" w:rsidP="004F1EA1">
      <w:pPr>
        <w:rPr>
          <w:rFonts w:asciiTheme="majorHAnsi" w:hAnsiTheme="majorHAnsi" w:cstheme="majorHAnsi"/>
          <w:sz w:val="22"/>
          <w:szCs w:val="22"/>
        </w:rPr>
      </w:pPr>
    </w:p>
    <w:p w14:paraId="4F6C8D79" w14:textId="1F67FE01" w:rsidR="004F1EA1" w:rsidRPr="0028227B" w:rsidRDefault="004F1EA1" w:rsidP="004F1EA1">
      <w:pPr>
        <w:rPr>
          <w:rFonts w:asciiTheme="majorHAnsi" w:hAnsiTheme="majorHAnsi" w:cstheme="majorHAnsi"/>
          <w:sz w:val="22"/>
          <w:szCs w:val="22"/>
        </w:rPr>
      </w:pPr>
      <w:r w:rsidRPr="0028227B">
        <w:rPr>
          <w:rFonts w:asciiTheme="majorHAnsi" w:hAnsiTheme="majorHAnsi" w:cstheme="majorHAnsi"/>
          <w:sz w:val="22"/>
          <w:szCs w:val="22"/>
        </w:rPr>
        <w:t xml:space="preserve">Read 2 Chronicles 20:1-30 </w:t>
      </w:r>
      <w:r w:rsidR="009B0E12">
        <w:rPr>
          <w:rFonts w:asciiTheme="majorHAnsi" w:hAnsiTheme="majorHAnsi" w:cstheme="majorHAnsi"/>
          <w:sz w:val="22"/>
          <w:szCs w:val="22"/>
        </w:rPr>
        <w:t>a</w:t>
      </w:r>
      <w:r w:rsidRPr="0028227B">
        <w:rPr>
          <w:rFonts w:asciiTheme="majorHAnsi" w:hAnsiTheme="majorHAnsi" w:cstheme="majorHAnsi"/>
          <w:sz w:val="22"/>
          <w:szCs w:val="22"/>
        </w:rPr>
        <w:t xml:space="preserve">loud. Facilitate </w:t>
      </w:r>
      <w:r w:rsidR="009B0E12">
        <w:rPr>
          <w:rFonts w:asciiTheme="majorHAnsi" w:hAnsiTheme="majorHAnsi" w:cstheme="majorHAnsi"/>
          <w:sz w:val="22"/>
          <w:szCs w:val="22"/>
        </w:rPr>
        <w:t xml:space="preserve">the </w:t>
      </w:r>
      <w:r w:rsidRPr="0028227B">
        <w:rPr>
          <w:rFonts w:asciiTheme="majorHAnsi" w:hAnsiTheme="majorHAnsi" w:cstheme="majorHAnsi"/>
          <w:sz w:val="22"/>
          <w:szCs w:val="22"/>
        </w:rPr>
        <w:t>group to speak short blessings and praises to the name of the Lord. This can lead to reading Psalms, singing, etc.</w:t>
      </w:r>
    </w:p>
    <w:p w14:paraId="68032847" w14:textId="77777777" w:rsidR="004F1EA1" w:rsidRPr="0028227B" w:rsidRDefault="004F1EA1" w:rsidP="004F1EA1">
      <w:pPr>
        <w:rPr>
          <w:rFonts w:asciiTheme="majorHAnsi" w:hAnsiTheme="majorHAnsi" w:cstheme="majorHAnsi"/>
          <w:sz w:val="22"/>
          <w:szCs w:val="22"/>
        </w:rPr>
      </w:pPr>
    </w:p>
    <w:p w14:paraId="5C2D19DC" w14:textId="26268D8A" w:rsidR="004F1EA1" w:rsidRPr="0028227B" w:rsidRDefault="003C1523" w:rsidP="004F1EA1">
      <w:pPr>
        <w:rPr>
          <w:rFonts w:asciiTheme="majorHAnsi" w:hAnsiTheme="majorHAnsi" w:cstheme="majorHAnsi"/>
          <w:sz w:val="22"/>
          <w:szCs w:val="22"/>
        </w:rPr>
      </w:pPr>
      <w:r w:rsidRPr="0028227B">
        <w:rPr>
          <w:rFonts w:asciiTheme="majorHAnsi" w:hAnsiTheme="majorHAnsi" w:cstheme="majorHAnsi"/>
          <w:sz w:val="22"/>
          <w:szCs w:val="22"/>
        </w:rPr>
        <w:t xml:space="preserve">Facilitate: </w:t>
      </w:r>
      <w:r w:rsidR="004F1EA1" w:rsidRPr="0028227B">
        <w:rPr>
          <w:rFonts w:asciiTheme="majorHAnsi" w:hAnsiTheme="majorHAnsi" w:cstheme="majorHAnsi"/>
          <w:sz w:val="22"/>
          <w:szCs w:val="22"/>
        </w:rPr>
        <w:t>Ask the Lord how He desires to bless your focus UPGs. Take 5 minutes silently</w:t>
      </w:r>
      <w:r w:rsidR="009B0E12">
        <w:rPr>
          <w:rFonts w:asciiTheme="majorHAnsi" w:hAnsiTheme="majorHAnsi" w:cstheme="majorHAnsi"/>
          <w:sz w:val="22"/>
          <w:szCs w:val="22"/>
        </w:rPr>
        <w:t>, t</w:t>
      </w:r>
      <w:r w:rsidR="004F1EA1" w:rsidRPr="0028227B">
        <w:rPr>
          <w:rFonts w:asciiTheme="majorHAnsi" w:hAnsiTheme="majorHAnsi" w:cstheme="majorHAnsi"/>
          <w:sz w:val="22"/>
          <w:szCs w:val="22"/>
        </w:rPr>
        <w:t xml:space="preserve">hen intercede accordingly. </w:t>
      </w:r>
    </w:p>
    <w:p w14:paraId="78817D33" w14:textId="77777777" w:rsidR="0028227B" w:rsidRPr="0028227B" w:rsidRDefault="0028227B" w:rsidP="0028227B">
      <w:pPr>
        <w:pBdr>
          <w:bottom w:val="single" w:sz="12" w:space="1" w:color="auto"/>
        </w:pBdr>
        <w:rPr>
          <w:rFonts w:asciiTheme="majorHAnsi" w:hAnsiTheme="majorHAnsi" w:cstheme="majorHAnsi"/>
          <w:sz w:val="22"/>
          <w:szCs w:val="22"/>
        </w:rPr>
      </w:pPr>
    </w:p>
    <w:p w14:paraId="12F24C6B" w14:textId="3010AFD1" w:rsidR="005043AA" w:rsidRPr="0028227B" w:rsidRDefault="003C1523" w:rsidP="005043AA">
      <w:pPr>
        <w:rPr>
          <w:rFonts w:asciiTheme="majorHAnsi" w:hAnsiTheme="majorHAnsi" w:cstheme="majorHAnsi"/>
          <w:b/>
          <w:bCs/>
          <w:sz w:val="22"/>
          <w:szCs w:val="22"/>
        </w:rPr>
      </w:pPr>
      <w:r w:rsidRPr="0028227B">
        <w:rPr>
          <w:rFonts w:asciiTheme="majorHAnsi" w:hAnsiTheme="majorHAnsi" w:cstheme="majorHAnsi"/>
          <w:b/>
          <w:bCs/>
          <w:sz w:val="22"/>
          <w:szCs w:val="22"/>
        </w:rPr>
        <w:t>DMM Prayer Module #4</w:t>
      </w:r>
      <w:r w:rsidR="0028227B" w:rsidRPr="0028227B">
        <w:rPr>
          <w:rFonts w:asciiTheme="majorHAnsi" w:hAnsiTheme="majorHAnsi" w:cstheme="majorHAnsi"/>
          <w:b/>
          <w:bCs/>
          <w:sz w:val="22"/>
          <w:szCs w:val="22"/>
        </w:rPr>
        <w:t xml:space="preserve"> </w:t>
      </w:r>
      <w:r w:rsidR="009B0E12">
        <w:rPr>
          <w:rFonts w:asciiTheme="majorHAnsi" w:hAnsiTheme="majorHAnsi" w:cstheme="majorHAnsi"/>
          <w:b/>
          <w:bCs/>
          <w:sz w:val="22"/>
          <w:szCs w:val="22"/>
        </w:rPr>
        <w:t>–</w:t>
      </w:r>
      <w:r w:rsidR="0028227B" w:rsidRPr="0028227B">
        <w:rPr>
          <w:rFonts w:asciiTheme="majorHAnsi" w:hAnsiTheme="majorHAnsi" w:cstheme="majorHAnsi"/>
          <w:b/>
          <w:bCs/>
          <w:sz w:val="22"/>
          <w:szCs w:val="22"/>
        </w:rPr>
        <w:t xml:space="preserve"> </w:t>
      </w:r>
      <w:r w:rsidR="005043AA" w:rsidRPr="0028227B">
        <w:rPr>
          <w:rFonts w:asciiTheme="majorHAnsi" w:hAnsiTheme="majorHAnsi" w:cstheme="majorHAnsi"/>
          <w:b/>
          <w:bCs/>
          <w:sz w:val="22"/>
          <w:szCs w:val="22"/>
        </w:rPr>
        <w:t>Extraordinary Prayer/Prayer Them</w:t>
      </w:r>
      <w:r w:rsidR="007C1415" w:rsidRPr="0028227B">
        <w:rPr>
          <w:rFonts w:asciiTheme="majorHAnsi" w:hAnsiTheme="majorHAnsi" w:cstheme="majorHAnsi"/>
          <w:b/>
          <w:bCs/>
          <w:sz w:val="22"/>
          <w:szCs w:val="22"/>
        </w:rPr>
        <w:t>es-Empowered by the Holy Spirit</w:t>
      </w:r>
    </w:p>
    <w:p w14:paraId="746A59C5" w14:textId="682FD38A" w:rsidR="005043AA" w:rsidRPr="0028227B" w:rsidRDefault="0028227B" w:rsidP="005043AA">
      <w:pPr>
        <w:pStyle w:val="Heading3"/>
        <w:rPr>
          <w:rFonts w:cstheme="majorHAnsi"/>
          <w:color w:val="auto"/>
          <w:sz w:val="22"/>
          <w:szCs w:val="22"/>
        </w:rPr>
      </w:pPr>
      <w:r>
        <w:rPr>
          <w:rFonts w:cstheme="majorHAnsi"/>
          <w:color w:val="auto"/>
          <w:sz w:val="22"/>
          <w:szCs w:val="22"/>
        </w:rPr>
        <w:br/>
      </w:r>
      <w:r w:rsidR="005043AA" w:rsidRPr="0028227B">
        <w:rPr>
          <w:rFonts w:cstheme="majorHAnsi"/>
          <w:color w:val="auto"/>
          <w:sz w:val="22"/>
          <w:szCs w:val="22"/>
        </w:rPr>
        <w:t>Listening and Reflecting</w:t>
      </w:r>
    </w:p>
    <w:p w14:paraId="2F02BD8C" w14:textId="0B359FBF" w:rsidR="005043AA" w:rsidRPr="0028227B" w:rsidRDefault="005043AA" w:rsidP="005043AA">
      <w:pPr>
        <w:rPr>
          <w:rFonts w:asciiTheme="majorHAnsi" w:hAnsiTheme="majorHAnsi" w:cstheme="majorHAnsi"/>
          <w:sz w:val="22"/>
          <w:szCs w:val="22"/>
        </w:rPr>
      </w:pPr>
      <w:r w:rsidRPr="0028227B">
        <w:rPr>
          <w:rFonts w:asciiTheme="majorHAnsi" w:hAnsiTheme="majorHAnsi" w:cstheme="majorHAnsi"/>
          <w:sz w:val="22"/>
          <w:szCs w:val="22"/>
        </w:rPr>
        <w:t>Take 5 minutes</w:t>
      </w:r>
      <w:r w:rsidR="009B0E12">
        <w:rPr>
          <w:rFonts w:asciiTheme="majorHAnsi" w:hAnsiTheme="majorHAnsi" w:cstheme="majorHAnsi"/>
          <w:sz w:val="22"/>
          <w:szCs w:val="22"/>
        </w:rPr>
        <w:t xml:space="preserve"> to p</w:t>
      </w:r>
      <w:r w:rsidRPr="0028227B">
        <w:rPr>
          <w:rFonts w:asciiTheme="majorHAnsi" w:hAnsiTheme="majorHAnsi" w:cstheme="majorHAnsi"/>
          <w:sz w:val="22"/>
          <w:szCs w:val="22"/>
        </w:rPr>
        <w:t xml:space="preserve">ause, listen to God, and write overarching themes for UPGs </w:t>
      </w:r>
      <w:r w:rsidR="009B0E12">
        <w:rPr>
          <w:rFonts w:asciiTheme="majorHAnsi" w:hAnsiTheme="majorHAnsi" w:cstheme="majorHAnsi"/>
          <w:sz w:val="22"/>
          <w:szCs w:val="22"/>
        </w:rPr>
        <w:t xml:space="preserve">for </w:t>
      </w:r>
      <w:r w:rsidR="007C1415" w:rsidRPr="0028227B">
        <w:rPr>
          <w:rFonts w:asciiTheme="majorHAnsi" w:hAnsiTheme="majorHAnsi" w:cstheme="majorHAnsi"/>
          <w:sz w:val="22"/>
          <w:szCs w:val="22"/>
        </w:rPr>
        <w:t>which you each have been praying in recent weeks</w:t>
      </w:r>
      <w:r w:rsidR="009B0E12">
        <w:rPr>
          <w:rFonts w:asciiTheme="majorHAnsi" w:hAnsiTheme="majorHAnsi" w:cstheme="majorHAnsi"/>
          <w:sz w:val="22"/>
          <w:szCs w:val="22"/>
        </w:rPr>
        <w:t>,</w:t>
      </w:r>
      <w:r w:rsidR="007C1415" w:rsidRPr="0028227B">
        <w:rPr>
          <w:rFonts w:asciiTheme="majorHAnsi" w:hAnsiTheme="majorHAnsi" w:cstheme="majorHAnsi"/>
          <w:sz w:val="22"/>
          <w:szCs w:val="22"/>
        </w:rPr>
        <w:t xml:space="preserve"> </w:t>
      </w:r>
      <w:r w:rsidRPr="0028227B">
        <w:rPr>
          <w:rFonts w:asciiTheme="majorHAnsi" w:hAnsiTheme="majorHAnsi" w:cstheme="majorHAnsi"/>
          <w:sz w:val="22"/>
          <w:szCs w:val="22"/>
        </w:rPr>
        <w:t>concerning the following:</w:t>
      </w:r>
    </w:p>
    <w:p w14:paraId="172E7BC1" w14:textId="77777777" w:rsidR="005043AA" w:rsidRPr="0028227B" w:rsidRDefault="005043AA" w:rsidP="005043AA">
      <w:pPr>
        <w:pStyle w:val="ListParagraph"/>
        <w:numPr>
          <w:ilvl w:val="0"/>
          <w:numId w:val="3"/>
        </w:numPr>
        <w:spacing w:after="160" w:line="259" w:lineRule="auto"/>
        <w:rPr>
          <w:rFonts w:asciiTheme="majorHAnsi" w:hAnsiTheme="majorHAnsi" w:cstheme="majorHAnsi"/>
          <w:sz w:val="22"/>
          <w:szCs w:val="22"/>
        </w:rPr>
      </w:pPr>
      <w:r w:rsidRPr="0028227B">
        <w:rPr>
          <w:rFonts w:asciiTheme="majorHAnsi" w:hAnsiTheme="majorHAnsi" w:cstheme="majorHAnsi"/>
          <w:sz w:val="22"/>
          <w:szCs w:val="22"/>
        </w:rPr>
        <w:t>Scripture</w:t>
      </w:r>
    </w:p>
    <w:p w14:paraId="6D4E510F" w14:textId="77777777" w:rsidR="005043AA" w:rsidRPr="0028227B" w:rsidRDefault="005043AA" w:rsidP="005043AA">
      <w:pPr>
        <w:pStyle w:val="ListParagraph"/>
        <w:numPr>
          <w:ilvl w:val="0"/>
          <w:numId w:val="3"/>
        </w:numPr>
        <w:spacing w:after="160" w:line="259" w:lineRule="auto"/>
        <w:rPr>
          <w:rFonts w:asciiTheme="majorHAnsi" w:hAnsiTheme="majorHAnsi" w:cstheme="majorHAnsi"/>
          <w:sz w:val="22"/>
          <w:szCs w:val="22"/>
        </w:rPr>
      </w:pPr>
      <w:r w:rsidRPr="0028227B">
        <w:rPr>
          <w:rFonts w:asciiTheme="majorHAnsi" w:hAnsiTheme="majorHAnsi" w:cstheme="majorHAnsi"/>
          <w:sz w:val="22"/>
          <w:szCs w:val="22"/>
        </w:rPr>
        <w:t>Topics</w:t>
      </w:r>
    </w:p>
    <w:p w14:paraId="7088A442" w14:textId="77777777" w:rsidR="005043AA" w:rsidRPr="0028227B" w:rsidRDefault="005043AA" w:rsidP="005043AA">
      <w:pPr>
        <w:pStyle w:val="ListParagraph"/>
        <w:numPr>
          <w:ilvl w:val="0"/>
          <w:numId w:val="3"/>
        </w:numPr>
        <w:spacing w:after="160" w:line="259" w:lineRule="auto"/>
        <w:rPr>
          <w:rFonts w:asciiTheme="majorHAnsi" w:hAnsiTheme="majorHAnsi" w:cstheme="majorHAnsi"/>
          <w:sz w:val="22"/>
          <w:szCs w:val="22"/>
        </w:rPr>
      </w:pPr>
      <w:r w:rsidRPr="0028227B">
        <w:rPr>
          <w:rFonts w:asciiTheme="majorHAnsi" w:hAnsiTheme="majorHAnsi" w:cstheme="majorHAnsi"/>
          <w:sz w:val="22"/>
          <w:szCs w:val="22"/>
        </w:rPr>
        <w:t>Themes</w:t>
      </w:r>
      <w:r w:rsidRPr="0028227B">
        <w:rPr>
          <w:rFonts w:asciiTheme="majorHAnsi" w:hAnsiTheme="majorHAnsi" w:cstheme="majorHAnsi"/>
          <w:sz w:val="22"/>
          <w:szCs w:val="22"/>
        </w:rPr>
        <w:tab/>
      </w:r>
    </w:p>
    <w:p w14:paraId="2BCB5178" w14:textId="21EC3574" w:rsidR="007C1415" w:rsidRPr="0028227B" w:rsidRDefault="007C1415" w:rsidP="007C1415">
      <w:pPr>
        <w:spacing w:after="160" w:line="259" w:lineRule="auto"/>
        <w:rPr>
          <w:rFonts w:asciiTheme="majorHAnsi" w:hAnsiTheme="majorHAnsi" w:cstheme="majorHAnsi"/>
          <w:sz w:val="22"/>
          <w:szCs w:val="22"/>
        </w:rPr>
      </w:pPr>
      <w:r w:rsidRPr="0028227B">
        <w:rPr>
          <w:rFonts w:asciiTheme="majorHAnsi" w:hAnsiTheme="majorHAnsi" w:cstheme="majorHAnsi"/>
          <w:sz w:val="22"/>
          <w:szCs w:val="22"/>
        </w:rPr>
        <w:t>Take 1 minute each and share how the Lord has been leading you to intercede for your people in the above areas, in recent weeks.  Share any specific answers to intercession each person has seen. Celebrate God’s hand in brief praise response</w:t>
      </w:r>
      <w:r w:rsidR="009B0E12">
        <w:rPr>
          <w:rFonts w:asciiTheme="majorHAnsi" w:hAnsiTheme="majorHAnsi" w:cstheme="majorHAnsi"/>
          <w:sz w:val="22"/>
          <w:szCs w:val="22"/>
        </w:rPr>
        <w:t>s</w:t>
      </w:r>
      <w:r w:rsidRPr="0028227B">
        <w:rPr>
          <w:rFonts w:asciiTheme="majorHAnsi" w:hAnsiTheme="majorHAnsi" w:cstheme="majorHAnsi"/>
          <w:sz w:val="22"/>
          <w:szCs w:val="22"/>
        </w:rPr>
        <w:t xml:space="preserve"> over that area.</w:t>
      </w:r>
    </w:p>
    <w:p w14:paraId="451262E6" w14:textId="77777777" w:rsidR="005043AA" w:rsidRPr="0028227B" w:rsidRDefault="005043AA" w:rsidP="005043AA">
      <w:pPr>
        <w:pStyle w:val="Heading3"/>
        <w:rPr>
          <w:rFonts w:cstheme="majorHAnsi"/>
          <w:color w:val="auto"/>
          <w:sz w:val="22"/>
          <w:szCs w:val="22"/>
        </w:rPr>
      </w:pPr>
      <w:r w:rsidRPr="0028227B">
        <w:rPr>
          <w:rFonts w:cstheme="majorHAnsi"/>
          <w:color w:val="auto"/>
          <w:sz w:val="22"/>
          <w:szCs w:val="22"/>
        </w:rPr>
        <w:t>Sharing and Praying</w:t>
      </w:r>
    </w:p>
    <w:p w14:paraId="6D68F32F" w14:textId="7DCB5A82" w:rsidR="005043AA" w:rsidRPr="0028227B" w:rsidRDefault="005043AA" w:rsidP="005043AA">
      <w:pPr>
        <w:rPr>
          <w:rFonts w:asciiTheme="majorHAnsi" w:hAnsiTheme="majorHAnsi" w:cstheme="majorHAnsi"/>
          <w:sz w:val="22"/>
          <w:szCs w:val="22"/>
        </w:rPr>
      </w:pPr>
      <w:r w:rsidRPr="0028227B">
        <w:rPr>
          <w:rFonts w:asciiTheme="majorHAnsi" w:hAnsiTheme="majorHAnsi" w:cstheme="majorHAnsi"/>
          <w:sz w:val="22"/>
          <w:szCs w:val="22"/>
        </w:rPr>
        <w:t>If you haven’t prayed in this way</w:t>
      </w:r>
      <w:r w:rsidR="009B0E12">
        <w:rPr>
          <w:rFonts w:asciiTheme="majorHAnsi" w:hAnsiTheme="majorHAnsi" w:cstheme="majorHAnsi"/>
          <w:sz w:val="22"/>
          <w:szCs w:val="22"/>
        </w:rPr>
        <w:t xml:space="preserve"> in the past</w:t>
      </w:r>
      <w:r w:rsidRPr="0028227B">
        <w:rPr>
          <w:rFonts w:asciiTheme="majorHAnsi" w:hAnsiTheme="majorHAnsi" w:cstheme="majorHAnsi"/>
          <w:sz w:val="22"/>
          <w:szCs w:val="22"/>
        </w:rPr>
        <w:t xml:space="preserve">, take some time to ask the Lord what he might have for you to pray in this next season. If you don’t hear any direction from the Spirit, count it as freedom to come up with something. </w:t>
      </w:r>
    </w:p>
    <w:p w14:paraId="18F4F4F5" w14:textId="7629066C" w:rsidR="005043AA" w:rsidRPr="0028227B" w:rsidRDefault="005043AA" w:rsidP="0028227B">
      <w:pPr>
        <w:pStyle w:val="ListParagraph"/>
        <w:numPr>
          <w:ilvl w:val="0"/>
          <w:numId w:val="4"/>
        </w:numPr>
        <w:spacing w:after="160" w:line="259" w:lineRule="auto"/>
        <w:rPr>
          <w:rFonts w:asciiTheme="majorHAnsi" w:hAnsiTheme="majorHAnsi" w:cstheme="majorHAnsi"/>
          <w:sz w:val="22"/>
          <w:szCs w:val="22"/>
        </w:rPr>
      </w:pPr>
      <w:r w:rsidRPr="0028227B">
        <w:rPr>
          <w:rFonts w:asciiTheme="majorHAnsi" w:hAnsiTheme="majorHAnsi" w:cstheme="majorHAnsi"/>
          <w:sz w:val="22"/>
          <w:szCs w:val="22"/>
        </w:rPr>
        <w:t>15 minutes in groups of 2-3</w:t>
      </w:r>
      <w:r w:rsidR="0028227B" w:rsidRPr="0028227B">
        <w:rPr>
          <w:rFonts w:asciiTheme="majorHAnsi" w:hAnsiTheme="majorHAnsi" w:cstheme="majorHAnsi"/>
          <w:sz w:val="22"/>
          <w:szCs w:val="22"/>
        </w:rPr>
        <w:t xml:space="preserve">: </w:t>
      </w:r>
      <w:r w:rsidRPr="0028227B">
        <w:rPr>
          <w:rFonts w:asciiTheme="majorHAnsi" w:hAnsiTheme="majorHAnsi" w:cstheme="majorHAnsi"/>
          <w:sz w:val="22"/>
          <w:szCs w:val="22"/>
        </w:rPr>
        <w:t xml:space="preserve">Pray within the group one of these areas for your </w:t>
      </w:r>
      <w:r w:rsidR="0028227B">
        <w:rPr>
          <w:rFonts w:asciiTheme="majorHAnsi" w:hAnsiTheme="majorHAnsi" w:cstheme="majorHAnsi"/>
          <w:sz w:val="22"/>
          <w:szCs w:val="22"/>
        </w:rPr>
        <w:t>UPG</w:t>
      </w:r>
      <w:r w:rsidRPr="0028227B">
        <w:rPr>
          <w:rFonts w:asciiTheme="majorHAnsi" w:hAnsiTheme="majorHAnsi" w:cstheme="majorHAnsi"/>
          <w:sz w:val="22"/>
          <w:szCs w:val="22"/>
        </w:rPr>
        <w:t>.</w:t>
      </w:r>
    </w:p>
    <w:p w14:paraId="0866117B" w14:textId="77777777" w:rsidR="005043AA" w:rsidRPr="0028227B" w:rsidRDefault="005043AA" w:rsidP="005043AA">
      <w:pPr>
        <w:pStyle w:val="ListParagraph"/>
        <w:numPr>
          <w:ilvl w:val="0"/>
          <w:numId w:val="4"/>
        </w:numPr>
        <w:spacing w:after="160" w:line="259" w:lineRule="auto"/>
        <w:rPr>
          <w:rFonts w:asciiTheme="majorHAnsi" w:hAnsiTheme="majorHAnsi" w:cstheme="majorHAnsi"/>
          <w:sz w:val="22"/>
          <w:szCs w:val="22"/>
        </w:rPr>
      </w:pPr>
      <w:r w:rsidRPr="0028227B">
        <w:rPr>
          <w:rFonts w:asciiTheme="majorHAnsi" w:hAnsiTheme="majorHAnsi" w:cstheme="majorHAnsi"/>
          <w:sz w:val="22"/>
          <w:szCs w:val="22"/>
        </w:rPr>
        <w:t>5 minutes</w:t>
      </w:r>
    </w:p>
    <w:p w14:paraId="4EB9512F" w14:textId="0E0D4D32" w:rsidR="005043AA" w:rsidRPr="0028227B" w:rsidRDefault="005043AA" w:rsidP="005043AA">
      <w:pPr>
        <w:pStyle w:val="ListParagraph"/>
        <w:numPr>
          <w:ilvl w:val="1"/>
          <w:numId w:val="4"/>
        </w:numPr>
        <w:spacing w:after="160" w:line="259" w:lineRule="auto"/>
        <w:rPr>
          <w:rFonts w:asciiTheme="majorHAnsi" w:hAnsiTheme="majorHAnsi" w:cstheme="majorHAnsi"/>
          <w:sz w:val="22"/>
          <w:szCs w:val="22"/>
        </w:rPr>
      </w:pPr>
      <w:r w:rsidRPr="0028227B">
        <w:rPr>
          <w:rFonts w:asciiTheme="majorHAnsi" w:hAnsiTheme="majorHAnsi" w:cstheme="majorHAnsi"/>
          <w:sz w:val="22"/>
          <w:szCs w:val="22"/>
        </w:rPr>
        <w:t xml:space="preserve">In your group, determine if there were any themes or topics that rose to the surface or </w:t>
      </w:r>
      <w:r w:rsidR="0028227B">
        <w:rPr>
          <w:rFonts w:asciiTheme="majorHAnsi" w:hAnsiTheme="majorHAnsi" w:cstheme="majorHAnsi"/>
          <w:sz w:val="22"/>
          <w:szCs w:val="22"/>
        </w:rPr>
        <w:t xml:space="preserve">various items that formed </w:t>
      </w:r>
      <w:r w:rsidRPr="0028227B">
        <w:rPr>
          <w:rFonts w:asciiTheme="majorHAnsi" w:hAnsiTheme="majorHAnsi" w:cstheme="majorHAnsi"/>
          <w:sz w:val="22"/>
          <w:szCs w:val="22"/>
        </w:rPr>
        <w:t>a theme</w:t>
      </w:r>
      <w:r w:rsidR="009B0E12">
        <w:rPr>
          <w:rFonts w:asciiTheme="majorHAnsi" w:hAnsiTheme="majorHAnsi" w:cstheme="majorHAnsi"/>
          <w:sz w:val="22"/>
          <w:szCs w:val="22"/>
        </w:rPr>
        <w:t>.</w:t>
      </w:r>
      <w:r w:rsidRPr="0028227B">
        <w:rPr>
          <w:rFonts w:asciiTheme="majorHAnsi" w:hAnsiTheme="majorHAnsi" w:cstheme="majorHAnsi"/>
          <w:sz w:val="22"/>
          <w:szCs w:val="22"/>
        </w:rPr>
        <w:t xml:space="preserve"> </w:t>
      </w:r>
      <w:r w:rsidR="009B0E12">
        <w:rPr>
          <w:rFonts w:asciiTheme="majorHAnsi" w:hAnsiTheme="majorHAnsi" w:cstheme="majorHAnsi"/>
          <w:sz w:val="22"/>
          <w:szCs w:val="22"/>
        </w:rPr>
        <w:t>D</w:t>
      </w:r>
      <w:r w:rsidRPr="0028227B">
        <w:rPr>
          <w:rFonts w:asciiTheme="majorHAnsi" w:hAnsiTheme="majorHAnsi" w:cstheme="majorHAnsi"/>
          <w:sz w:val="22"/>
          <w:szCs w:val="22"/>
        </w:rPr>
        <w:t xml:space="preserve">ecide together which thing </w:t>
      </w:r>
      <w:r w:rsidR="009B0E12">
        <w:rPr>
          <w:rFonts w:asciiTheme="majorHAnsi" w:hAnsiTheme="majorHAnsi" w:cstheme="majorHAnsi"/>
          <w:sz w:val="22"/>
          <w:szCs w:val="22"/>
        </w:rPr>
        <w:t>(if any)</w:t>
      </w:r>
      <w:r w:rsidRPr="0028227B">
        <w:rPr>
          <w:rFonts w:asciiTheme="majorHAnsi" w:hAnsiTheme="majorHAnsi" w:cstheme="majorHAnsi"/>
          <w:sz w:val="22"/>
          <w:szCs w:val="22"/>
        </w:rPr>
        <w:t xml:space="preserve"> was </w:t>
      </w:r>
      <w:r w:rsidR="009B0E12">
        <w:rPr>
          <w:rFonts w:asciiTheme="majorHAnsi" w:hAnsiTheme="majorHAnsi" w:cstheme="majorHAnsi"/>
          <w:sz w:val="22"/>
          <w:szCs w:val="22"/>
        </w:rPr>
        <w:t>a</w:t>
      </w:r>
      <w:r w:rsidR="009B0E12" w:rsidRPr="0028227B">
        <w:rPr>
          <w:rFonts w:asciiTheme="majorHAnsi" w:hAnsiTheme="majorHAnsi" w:cstheme="majorHAnsi"/>
          <w:sz w:val="22"/>
          <w:szCs w:val="22"/>
        </w:rPr>
        <w:t xml:space="preserve"> </w:t>
      </w:r>
      <w:r w:rsidRPr="0028227B">
        <w:rPr>
          <w:rFonts w:asciiTheme="majorHAnsi" w:hAnsiTheme="majorHAnsi" w:cstheme="majorHAnsi"/>
          <w:sz w:val="22"/>
          <w:szCs w:val="22"/>
        </w:rPr>
        <w:t xml:space="preserve">common </w:t>
      </w:r>
      <w:r w:rsidR="009B0E12">
        <w:rPr>
          <w:rFonts w:asciiTheme="majorHAnsi" w:hAnsiTheme="majorHAnsi" w:cstheme="majorHAnsi"/>
          <w:sz w:val="22"/>
          <w:szCs w:val="22"/>
        </w:rPr>
        <w:t>factor</w:t>
      </w:r>
      <w:r w:rsidR="009B0E12" w:rsidRPr="0028227B">
        <w:rPr>
          <w:rFonts w:asciiTheme="majorHAnsi" w:hAnsiTheme="majorHAnsi" w:cstheme="majorHAnsi"/>
          <w:sz w:val="22"/>
          <w:szCs w:val="22"/>
        </w:rPr>
        <w:t xml:space="preserve"> </w:t>
      </w:r>
      <w:r w:rsidRPr="0028227B">
        <w:rPr>
          <w:rFonts w:asciiTheme="majorHAnsi" w:hAnsiTheme="majorHAnsi" w:cstheme="majorHAnsi"/>
          <w:sz w:val="22"/>
          <w:szCs w:val="22"/>
        </w:rPr>
        <w:t>in your prayers</w:t>
      </w:r>
    </w:p>
    <w:p w14:paraId="366C4613" w14:textId="3DDDA952" w:rsidR="005043AA" w:rsidRPr="0028227B" w:rsidRDefault="005043AA" w:rsidP="005043AA">
      <w:pPr>
        <w:pStyle w:val="ListParagraph"/>
        <w:numPr>
          <w:ilvl w:val="1"/>
          <w:numId w:val="4"/>
        </w:numPr>
        <w:spacing w:after="160" w:line="259" w:lineRule="auto"/>
        <w:rPr>
          <w:rFonts w:asciiTheme="majorHAnsi" w:hAnsiTheme="majorHAnsi" w:cstheme="majorHAnsi"/>
          <w:sz w:val="22"/>
          <w:szCs w:val="22"/>
        </w:rPr>
      </w:pPr>
      <w:r w:rsidRPr="0028227B">
        <w:rPr>
          <w:rFonts w:asciiTheme="majorHAnsi" w:hAnsiTheme="majorHAnsi" w:cstheme="majorHAnsi"/>
          <w:sz w:val="22"/>
          <w:szCs w:val="22"/>
        </w:rPr>
        <w:t xml:space="preserve">Pick </w:t>
      </w:r>
      <w:r w:rsidR="009B0E12">
        <w:rPr>
          <w:rFonts w:asciiTheme="majorHAnsi" w:hAnsiTheme="majorHAnsi" w:cstheme="majorHAnsi"/>
          <w:sz w:val="22"/>
          <w:szCs w:val="22"/>
        </w:rPr>
        <w:t xml:space="preserve">a </w:t>
      </w:r>
      <w:r w:rsidRPr="0028227B">
        <w:rPr>
          <w:rFonts w:asciiTheme="majorHAnsi" w:hAnsiTheme="majorHAnsi" w:cstheme="majorHAnsi"/>
          <w:sz w:val="22"/>
          <w:szCs w:val="22"/>
        </w:rPr>
        <w:t>person in the group to state a theme to everybody</w:t>
      </w:r>
      <w:r w:rsidR="009B0E12">
        <w:rPr>
          <w:rFonts w:asciiTheme="majorHAnsi" w:hAnsiTheme="majorHAnsi" w:cstheme="majorHAnsi"/>
          <w:sz w:val="22"/>
          <w:szCs w:val="22"/>
        </w:rPr>
        <w:t>.</w:t>
      </w:r>
      <w:r w:rsidRPr="0028227B">
        <w:rPr>
          <w:rFonts w:asciiTheme="majorHAnsi" w:hAnsiTheme="majorHAnsi" w:cstheme="majorHAnsi"/>
          <w:sz w:val="22"/>
          <w:szCs w:val="22"/>
        </w:rPr>
        <w:t xml:space="preserve"> </w:t>
      </w:r>
      <w:r w:rsidR="009B0E12">
        <w:rPr>
          <w:rFonts w:asciiTheme="majorHAnsi" w:hAnsiTheme="majorHAnsi" w:cstheme="majorHAnsi"/>
          <w:sz w:val="22"/>
          <w:szCs w:val="22"/>
        </w:rPr>
        <w:t>T</w:t>
      </w:r>
      <w:r w:rsidRPr="0028227B">
        <w:rPr>
          <w:rFonts w:asciiTheme="majorHAnsi" w:hAnsiTheme="majorHAnsi" w:cstheme="majorHAnsi"/>
          <w:sz w:val="22"/>
          <w:szCs w:val="22"/>
        </w:rPr>
        <w:t>hey pray it in front of everyone</w:t>
      </w:r>
      <w:r w:rsidR="009B0E12">
        <w:rPr>
          <w:rFonts w:asciiTheme="majorHAnsi" w:hAnsiTheme="majorHAnsi" w:cstheme="majorHAnsi"/>
          <w:sz w:val="22"/>
          <w:szCs w:val="22"/>
        </w:rPr>
        <w:t>,</w:t>
      </w:r>
      <w:r w:rsidRPr="0028227B">
        <w:rPr>
          <w:rFonts w:asciiTheme="majorHAnsi" w:hAnsiTheme="majorHAnsi" w:cstheme="majorHAnsi"/>
          <w:sz w:val="22"/>
          <w:szCs w:val="22"/>
        </w:rPr>
        <w:t xml:space="preserve"> with everyone being in agreement</w:t>
      </w:r>
    </w:p>
    <w:p w14:paraId="72C9241C" w14:textId="7C982D8E" w:rsidR="005043AA" w:rsidRPr="0028227B" w:rsidRDefault="005043AA" w:rsidP="005043AA">
      <w:pPr>
        <w:pStyle w:val="ListParagraph"/>
        <w:numPr>
          <w:ilvl w:val="0"/>
          <w:numId w:val="4"/>
        </w:numPr>
        <w:spacing w:after="160" w:line="259" w:lineRule="auto"/>
        <w:rPr>
          <w:rFonts w:asciiTheme="majorHAnsi" w:hAnsiTheme="majorHAnsi" w:cstheme="majorHAnsi"/>
          <w:sz w:val="22"/>
          <w:szCs w:val="22"/>
        </w:rPr>
      </w:pPr>
      <w:r w:rsidRPr="0028227B">
        <w:rPr>
          <w:rFonts w:asciiTheme="majorHAnsi" w:hAnsiTheme="majorHAnsi" w:cstheme="majorHAnsi"/>
          <w:sz w:val="22"/>
          <w:szCs w:val="22"/>
        </w:rPr>
        <w:t xml:space="preserve">5 minutes: Everyone write down their themes and hand them in for me to check if there are any themes that have resonated </w:t>
      </w:r>
      <w:r w:rsidR="009B0E12">
        <w:rPr>
          <w:rFonts w:asciiTheme="majorHAnsi" w:hAnsiTheme="majorHAnsi" w:cstheme="majorHAnsi"/>
          <w:sz w:val="22"/>
          <w:szCs w:val="22"/>
        </w:rPr>
        <w:t>among</w:t>
      </w:r>
      <w:r w:rsidR="009B0E12" w:rsidRPr="0028227B">
        <w:rPr>
          <w:rFonts w:asciiTheme="majorHAnsi" w:hAnsiTheme="majorHAnsi" w:cstheme="majorHAnsi"/>
          <w:sz w:val="22"/>
          <w:szCs w:val="22"/>
        </w:rPr>
        <w:t xml:space="preserve"> </w:t>
      </w:r>
      <w:r w:rsidRPr="0028227B">
        <w:rPr>
          <w:rFonts w:asciiTheme="majorHAnsi" w:hAnsiTheme="majorHAnsi" w:cstheme="majorHAnsi"/>
          <w:sz w:val="22"/>
          <w:szCs w:val="22"/>
        </w:rPr>
        <w:t>every</w:t>
      </w:r>
      <w:r w:rsidR="009B0E12">
        <w:rPr>
          <w:rFonts w:asciiTheme="majorHAnsi" w:hAnsiTheme="majorHAnsi" w:cstheme="majorHAnsi"/>
          <w:sz w:val="22"/>
          <w:szCs w:val="22"/>
        </w:rPr>
        <w:t>one.</w:t>
      </w:r>
    </w:p>
    <w:p w14:paraId="1AAD112E" w14:textId="77777777" w:rsidR="0028227B" w:rsidRPr="0028227B" w:rsidRDefault="0028227B" w:rsidP="0028227B">
      <w:pPr>
        <w:pBdr>
          <w:bottom w:val="single" w:sz="12" w:space="1" w:color="auto"/>
        </w:pBdr>
        <w:rPr>
          <w:rFonts w:asciiTheme="majorHAnsi" w:hAnsiTheme="majorHAnsi" w:cstheme="majorHAnsi"/>
          <w:sz w:val="22"/>
          <w:szCs w:val="22"/>
        </w:rPr>
      </w:pPr>
    </w:p>
    <w:p w14:paraId="11B97369" w14:textId="7518A4AE" w:rsidR="0028227B" w:rsidRPr="0028227B" w:rsidRDefault="007C1415" w:rsidP="0028227B">
      <w:pPr>
        <w:rPr>
          <w:rFonts w:asciiTheme="majorHAnsi" w:hAnsiTheme="majorHAnsi" w:cstheme="majorHAnsi"/>
          <w:b/>
          <w:bCs/>
          <w:sz w:val="22"/>
          <w:szCs w:val="22"/>
        </w:rPr>
      </w:pPr>
      <w:r w:rsidRPr="0028227B">
        <w:rPr>
          <w:rFonts w:asciiTheme="majorHAnsi" w:hAnsiTheme="majorHAnsi" w:cstheme="majorHAnsi"/>
          <w:b/>
          <w:bCs/>
          <w:sz w:val="22"/>
          <w:szCs w:val="22"/>
        </w:rPr>
        <w:t>DMM Prayer Module #5</w:t>
      </w:r>
      <w:r w:rsidR="0028227B" w:rsidRPr="0028227B">
        <w:rPr>
          <w:rFonts w:asciiTheme="majorHAnsi" w:hAnsiTheme="majorHAnsi" w:cstheme="majorHAnsi"/>
          <w:b/>
          <w:bCs/>
          <w:sz w:val="22"/>
          <w:szCs w:val="22"/>
        </w:rPr>
        <w:t xml:space="preserve"> </w:t>
      </w:r>
      <w:r w:rsidR="009B0E12">
        <w:rPr>
          <w:rFonts w:asciiTheme="majorHAnsi" w:hAnsiTheme="majorHAnsi" w:cstheme="majorHAnsi"/>
          <w:b/>
          <w:bCs/>
          <w:sz w:val="22"/>
          <w:szCs w:val="22"/>
        </w:rPr>
        <w:t>–</w:t>
      </w:r>
      <w:r w:rsidR="0028227B" w:rsidRPr="0028227B">
        <w:rPr>
          <w:rFonts w:asciiTheme="majorHAnsi" w:hAnsiTheme="majorHAnsi" w:cstheme="majorHAnsi"/>
          <w:b/>
          <w:bCs/>
          <w:sz w:val="22"/>
          <w:szCs w:val="22"/>
        </w:rPr>
        <w:t xml:space="preserve"> </w:t>
      </w:r>
      <w:r w:rsidR="00DB0E27" w:rsidRPr="0028227B">
        <w:rPr>
          <w:rFonts w:asciiTheme="majorHAnsi" w:hAnsiTheme="majorHAnsi" w:cstheme="majorHAnsi"/>
          <w:b/>
          <w:bCs/>
          <w:sz w:val="22"/>
          <w:szCs w:val="22"/>
        </w:rPr>
        <w:t>End Vision DMM Exercise</w:t>
      </w:r>
    </w:p>
    <w:p w14:paraId="489669FE" w14:textId="4C0FF7B5" w:rsidR="00DB0E27" w:rsidRPr="0028227B" w:rsidRDefault="0028227B" w:rsidP="0028227B">
      <w:pPr>
        <w:rPr>
          <w:rFonts w:asciiTheme="majorHAnsi" w:hAnsiTheme="majorHAnsi" w:cstheme="majorHAnsi"/>
          <w:sz w:val="22"/>
          <w:szCs w:val="22"/>
        </w:rPr>
      </w:pPr>
      <w:r>
        <w:rPr>
          <w:rFonts w:asciiTheme="majorHAnsi" w:hAnsiTheme="majorHAnsi" w:cstheme="majorHAnsi"/>
          <w:sz w:val="22"/>
          <w:szCs w:val="22"/>
        </w:rPr>
        <w:tab/>
        <w:t>Listen and intercede about these dynamics</w:t>
      </w:r>
      <w:r>
        <w:rPr>
          <w:rFonts w:asciiTheme="majorHAnsi" w:hAnsiTheme="majorHAnsi" w:cstheme="majorHAnsi"/>
          <w:sz w:val="22"/>
          <w:szCs w:val="22"/>
        </w:rPr>
        <w:br/>
      </w:r>
    </w:p>
    <w:p w14:paraId="4D6D0885" w14:textId="77777777" w:rsidR="00DB0E27" w:rsidRPr="0028227B" w:rsidRDefault="00DB0E27" w:rsidP="00DB0E27">
      <w:pPr>
        <w:rPr>
          <w:rFonts w:asciiTheme="majorHAnsi" w:hAnsiTheme="majorHAnsi" w:cstheme="majorHAnsi"/>
          <w:sz w:val="22"/>
          <w:szCs w:val="22"/>
        </w:rPr>
      </w:pPr>
      <w:r w:rsidRPr="0028227B">
        <w:rPr>
          <w:rFonts w:asciiTheme="majorHAnsi" w:hAnsiTheme="majorHAnsi" w:cstheme="majorHAnsi"/>
          <w:sz w:val="22"/>
          <w:szCs w:val="22"/>
        </w:rPr>
        <w:tab/>
        <w:t>End Vision Components: (Road map which we carry with us everywhere)</w:t>
      </w:r>
    </w:p>
    <w:p w14:paraId="6AECA896" w14:textId="77777777" w:rsidR="00DB0E27" w:rsidRPr="0028227B" w:rsidRDefault="00DB0E27" w:rsidP="0028227B">
      <w:pPr>
        <w:pStyle w:val="ListParagraph"/>
        <w:numPr>
          <w:ilvl w:val="0"/>
          <w:numId w:val="17"/>
        </w:numPr>
        <w:rPr>
          <w:rFonts w:asciiTheme="majorHAnsi" w:hAnsiTheme="majorHAnsi" w:cstheme="majorHAnsi"/>
          <w:sz w:val="22"/>
          <w:szCs w:val="22"/>
        </w:rPr>
      </w:pPr>
      <w:r w:rsidRPr="0028227B">
        <w:rPr>
          <w:rFonts w:asciiTheme="majorHAnsi" w:hAnsiTheme="majorHAnsi" w:cstheme="majorHAnsi"/>
          <w:sz w:val="22"/>
          <w:szCs w:val="22"/>
        </w:rPr>
        <w:t>God’s Glory Centric</w:t>
      </w:r>
    </w:p>
    <w:p w14:paraId="140C6D45" w14:textId="77777777" w:rsidR="00DB0E27" w:rsidRPr="0028227B" w:rsidRDefault="00DB0E27" w:rsidP="0028227B">
      <w:pPr>
        <w:pStyle w:val="ListParagraph"/>
        <w:numPr>
          <w:ilvl w:val="0"/>
          <w:numId w:val="17"/>
        </w:numPr>
        <w:rPr>
          <w:rFonts w:asciiTheme="majorHAnsi" w:hAnsiTheme="majorHAnsi" w:cstheme="majorHAnsi"/>
          <w:sz w:val="22"/>
          <w:szCs w:val="22"/>
        </w:rPr>
      </w:pPr>
      <w:r w:rsidRPr="0028227B">
        <w:rPr>
          <w:rFonts w:asciiTheme="majorHAnsi" w:hAnsiTheme="majorHAnsi" w:cstheme="majorHAnsi"/>
          <w:sz w:val="22"/>
          <w:szCs w:val="22"/>
        </w:rPr>
        <w:t>Audaciously Specific</w:t>
      </w:r>
    </w:p>
    <w:p w14:paraId="562B2A04" w14:textId="77777777" w:rsidR="0028227B" w:rsidRDefault="00DB0E27" w:rsidP="0028227B">
      <w:pPr>
        <w:pStyle w:val="ListParagraph"/>
        <w:numPr>
          <w:ilvl w:val="0"/>
          <w:numId w:val="17"/>
        </w:numPr>
        <w:rPr>
          <w:rFonts w:asciiTheme="majorHAnsi" w:hAnsiTheme="majorHAnsi" w:cstheme="majorHAnsi"/>
          <w:sz w:val="22"/>
          <w:szCs w:val="22"/>
        </w:rPr>
      </w:pPr>
      <w:r w:rsidRPr="0028227B">
        <w:rPr>
          <w:rFonts w:asciiTheme="majorHAnsi" w:hAnsiTheme="majorHAnsi" w:cstheme="majorHAnsi"/>
          <w:sz w:val="22"/>
          <w:szCs w:val="22"/>
        </w:rPr>
        <w:t>Movement Mindset</w:t>
      </w:r>
    </w:p>
    <w:p w14:paraId="1A4B27C6" w14:textId="683F92FC" w:rsidR="00DB0E27" w:rsidRDefault="00DB0E27" w:rsidP="0028227B">
      <w:pPr>
        <w:pStyle w:val="ListParagraph"/>
        <w:numPr>
          <w:ilvl w:val="0"/>
          <w:numId w:val="17"/>
        </w:numPr>
        <w:rPr>
          <w:rFonts w:asciiTheme="majorHAnsi" w:hAnsiTheme="majorHAnsi" w:cstheme="majorHAnsi"/>
          <w:sz w:val="22"/>
          <w:szCs w:val="22"/>
        </w:rPr>
      </w:pPr>
      <w:r w:rsidRPr="0028227B">
        <w:rPr>
          <w:rFonts w:asciiTheme="majorHAnsi" w:hAnsiTheme="majorHAnsi" w:cstheme="majorHAnsi"/>
          <w:sz w:val="22"/>
          <w:szCs w:val="22"/>
        </w:rPr>
        <w:t>Time Bound</w:t>
      </w:r>
      <w:r w:rsidR="0028227B">
        <w:rPr>
          <w:rFonts w:asciiTheme="majorHAnsi" w:hAnsiTheme="majorHAnsi" w:cstheme="majorHAnsi"/>
          <w:sz w:val="22"/>
          <w:szCs w:val="22"/>
        </w:rPr>
        <w:br/>
      </w:r>
    </w:p>
    <w:p w14:paraId="2BFD198A" w14:textId="73B7952B" w:rsidR="0028227B" w:rsidRPr="0028227B" w:rsidRDefault="0028227B" w:rsidP="0028227B">
      <w:pPr>
        <w:rPr>
          <w:rFonts w:asciiTheme="majorHAnsi" w:hAnsiTheme="majorHAnsi" w:cstheme="majorHAnsi"/>
          <w:b/>
          <w:bCs/>
          <w:sz w:val="22"/>
          <w:szCs w:val="22"/>
        </w:rPr>
      </w:pPr>
      <w:r w:rsidRPr="0028227B">
        <w:rPr>
          <w:rFonts w:asciiTheme="majorHAnsi" w:hAnsiTheme="majorHAnsi" w:cstheme="majorHAnsi"/>
          <w:b/>
          <w:bCs/>
          <w:sz w:val="22"/>
          <w:szCs w:val="22"/>
        </w:rPr>
        <w:t>______________________________________________________________________________</w:t>
      </w:r>
    </w:p>
    <w:p w14:paraId="6C191320" w14:textId="4D72B067" w:rsidR="00A4121B" w:rsidRPr="0028227B" w:rsidRDefault="00DB0E27" w:rsidP="00D60B3B">
      <w:pPr>
        <w:rPr>
          <w:rFonts w:asciiTheme="majorHAnsi" w:hAnsiTheme="majorHAnsi" w:cstheme="majorHAnsi"/>
          <w:b/>
          <w:bCs/>
          <w:sz w:val="22"/>
          <w:szCs w:val="22"/>
        </w:rPr>
      </w:pPr>
      <w:r w:rsidRPr="0028227B">
        <w:rPr>
          <w:rFonts w:asciiTheme="majorHAnsi" w:hAnsiTheme="majorHAnsi" w:cstheme="majorHAnsi"/>
          <w:b/>
          <w:bCs/>
          <w:sz w:val="22"/>
          <w:szCs w:val="22"/>
        </w:rPr>
        <w:t>DMM Prayer Module #6</w:t>
      </w:r>
      <w:r w:rsidR="0028227B" w:rsidRPr="0028227B">
        <w:rPr>
          <w:rFonts w:asciiTheme="majorHAnsi" w:hAnsiTheme="majorHAnsi" w:cstheme="majorHAnsi"/>
          <w:b/>
          <w:bCs/>
          <w:sz w:val="22"/>
          <w:szCs w:val="22"/>
        </w:rPr>
        <w:t xml:space="preserve"> </w:t>
      </w:r>
      <w:r w:rsidR="009B0E12">
        <w:rPr>
          <w:rFonts w:asciiTheme="majorHAnsi" w:hAnsiTheme="majorHAnsi" w:cstheme="majorHAnsi"/>
          <w:b/>
          <w:bCs/>
          <w:sz w:val="22"/>
          <w:szCs w:val="22"/>
        </w:rPr>
        <w:t>–</w:t>
      </w:r>
      <w:r w:rsidR="0028227B" w:rsidRPr="0028227B">
        <w:rPr>
          <w:rFonts w:asciiTheme="majorHAnsi" w:hAnsiTheme="majorHAnsi" w:cstheme="majorHAnsi"/>
          <w:b/>
          <w:bCs/>
          <w:sz w:val="22"/>
          <w:szCs w:val="22"/>
        </w:rPr>
        <w:t xml:space="preserve"> </w:t>
      </w:r>
      <w:r w:rsidR="00A4121B" w:rsidRPr="0028227B">
        <w:rPr>
          <w:rFonts w:asciiTheme="majorHAnsi" w:hAnsiTheme="majorHAnsi" w:cstheme="majorHAnsi"/>
          <w:b/>
          <w:bCs/>
          <w:sz w:val="22"/>
          <w:szCs w:val="22"/>
        </w:rPr>
        <w:t xml:space="preserve">Praying in the Imperative </w:t>
      </w:r>
    </w:p>
    <w:p w14:paraId="03E3E339" w14:textId="43E64FBC" w:rsidR="00D60B3B" w:rsidRPr="0028227B" w:rsidRDefault="00A4121B" w:rsidP="00A4121B">
      <w:pPr>
        <w:pStyle w:val="ListParagraph"/>
        <w:numPr>
          <w:ilvl w:val="0"/>
          <w:numId w:val="8"/>
        </w:numPr>
        <w:rPr>
          <w:rFonts w:asciiTheme="majorHAnsi" w:hAnsiTheme="majorHAnsi" w:cstheme="majorHAnsi"/>
          <w:sz w:val="22"/>
          <w:szCs w:val="22"/>
        </w:rPr>
      </w:pPr>
      <w:r w:rsidRPr="0028227B">
        <w:rPr>
          <w:rFonts w:asciiTheme="majorHAnsi" w:hAnsiTheme="majorHAnsi" w:cstheme="majorHAnsi"/>
          <w:sz w:val="22"/>
          <w:szCs w:val="22"/>
        </w:rPr>
        <w:t xml:space="preserve">Read Matthew 6 (The Lord’s Prayer) </w:t>
      </w:r>
    </w:p>
    <w:p w14:paraId="75FCE5C6" w14:textId="242613E1" w:rsidR="00A4121B" w:rsidRPr="0028227B" w:rsidRDefault="00A4121B" w:rsidP="00A4121B">
      <w:pPr>
        <w:pStyle w:val="ListParagraph"/>
        <w:numPr>
          <w:ilvl w:val="0"/>
          <w:numId w:val="8"/>
        </w:numPr>
        <w:rPr>
          <w:rFonts w:asciiTheme="majorHAnsi" w:hAnsiTheme="majorHAnsi" w:cstheme="majorHAnsi"/>
          <w:sz w:val="22"/>
          <w:szCs w:val="22"/>
        </w:rPr>
      </w:pPr>
      <w:r w:rsidRPr="0028227B">
        <w:rPr>
          <w:rFonts w:asciiTheme="majorHAnsi" w:hAnsiTheme="majorHAnsi" w:cstheme="majorHAnsi"/>
          <w:sz w:val="22"/>
          <w:szCs w:val="22"/>
        </w:rPr>
        <w:t xml:space="preserve">Prayer from </w:t>
      </w:r>
      <w:r w:rsidR="009B0E12">
        <w:rPr>
          <w:rFonts w:asciiTheme="majorHAnsi" w:hAnsiTheme="majorHAnsi" w:cstheme="majorHAnsi"/>
          <w:sz w:val="22"/>
          <w:szCs w:val="22"/>
        </w:rPr>
        <w:t xml:space="preserve">our </w:t>
      </w:r>
      <w:r w:rsidRPr="0028227B">
        <w:rPr>
          <w:rFonts w:asciiTheme="majorHAnsi" w:hAnsiTheme="majorHAnsi" w:cstheme="majorHAnsi"/>
          <w:sz w:val="22"/>
          <w:szCs w:val="22"/>
        </w:rPr>
        <w:t xml:space="preserve">position in Christ </w:t>
      </w:r>
    </w:p>
    <w:p w14:paraId="7EAAA1E9" w14:textId="5A9F52E4" w:rsidR="00A4121B" w:rsidRPr="0028227B" w:rsidRDefault="00A4121B" w:rsidP="00A4121B">
      <w:pPr>
        <w:pStyle w:val="ListParagraph"/>
        <w:numPr>
          <w:ilvl w:val="0"/>
          <w:numId w:val="8"/>
        </w:numPr>
        <w:rPr>
          <w:rFonts w:asciiTheme="majorHAnsi" w:hAnsiTheme="majorHAnsi" w:cstheme="majorHAnsi"/>
          <w:sz w:val="22"/>
          <w:szCs w:val="22"/>
        </w:rPr>
      </w:pPr>
      <w:r w:rsidRPr="0028227B">
        <w:rPr>
          <w:rFonts w:asciiTheme="majorHAnsi" w:hAnsiTheme="majorHAnsi" w:cstheme="majorHAnsi"/>
          <w:sz w:val="22"/>
          <w:szCs w:val="22"/>
        </w:rPr>
        <w:t>Extraordinary Prayer</w:t>
      </w:r>
      <w:r w:rsidR="009B0E12">
        <w:rPr>
          <w:rFonts w:asciiTheme="majorHAnsi" w:hAnsiTheme="majorHAnsi" w:cstheme="majorHAnsi"/>
          <w:sz w:val="22"/>
          <w:szCs w:val="22"/>
        </w:rPr>
        <w:t xml:space="preserve">: </w:t>
      </w:r>
      <w:r w:rsidRPr="0028227B">
        <w:rPr>
          <w:rFonts w:asciiTheme="majorHAnsi" w:hAnsiTheme="majorHAnsi" w:cstheme="majorHAnsi"/>
          <w:sz w:val="22"/>
          <w:szCs w:val="22"/>
        </w:rPr>
        <w:t xml:space="preserve">Becoming Like Jesus </w:t>
      </w:r>
      <w:r w:rsidR="009B0E12">
        <w:rPr>
          <w:rFonts w:asciiTheme="majorHAnsi" w:hAnsiTheme="majorHAnsi" w:cstheme="majorHAnsi"/>
          <w:sz w:val="22"/>
          <w:szCs w:val="22"/>
        </w:rPr>
        <w:t>(</w:t>
      </w:r>
      <w:r w:rsidRPr="0028227B">
        <w:rPr>
          <w:rFonts w:asciiTheme="majorHAnsi" w:hAnsiTheme="majorHAnsi" w:cstheme="majorHAnsi"/>
          <w:sz w:val="22"/>
          <w:szCs w:val="22"/>
        </w:rPr>
        <w:t xml:space="preserve">Phil. 2 </w:t>
      </w:r>
      <w:r w:rsidR="009B0E12">
        <w:rPr>
          <w:rFonts w:asciiTheme="majorHAnsi" w:hAnsiTheme="majorHAnsi" w:cstheme="majorHAnsi"/>
          <w:sz w:val="22"/>
          <w:szCs w:val="22"/>
        </w:rPr>
        <w:t>t</w:t>
      </w:r>
      <w:r w:rsidRPr="0028227B">
        <w:rPr>
          <w:rFonts w:asciiTheme="majorHAnsi" w:hAnsiTheme="majorHAnsi" w:cstheme="majorHAnsi"/>
          <w:sz w:val="22"/>
          <w:szCs w:val="22"/>
        </w:rPr>
        <w:t>hemes</w:t>
      </w:r>
      <w:r w:rsidR="009B0E12">
        <w:rPr>
          <w:rFonts w:asciiTheme="majorHAnsi" w:hAnsiTheme="majorHAnsi" w:cstheme="majorHAnsi"/>
          <w:sz w:val="22"/>
          <w:szCs w:val="22"/>
        </w:rPr>
        <w:t>)</w:t>
      </w:r>
    </w:p>
    <w:p w14:paraId="71FE95EF" w14:textId="77777777" w:rsidR="00182B5B" w:rsidRPr="0028227B" w:rsidRDefault="00182B5B" w:rsidP="00182B5B">
      <w:pPr>
        <w:rPr>
          <w:rFonts w:asciiTheme="majorHAnsi" w:hAnsiTheme="majorHAnsi" w:cstheme="majorHAnsi"/>
          <w:sz w:val="22"/>
          <w:szCs w:val="22"/>
        </w:rPr>
      </w:pPr>
    </w:p>
    <w:p w14:paraId="5BB67CA6" w14:textId="77777777" w:rsidR="00182B5B" w:rsidRPr="0028227B" w:rsidRDefault="00182B5B" w:rsidP="00182B5B">
      <w:pPr>
        <w:rPr>
          <w:rFonts w:asciiTheme="majorHAnsi" w:hAnsiTheme="majorHAnsi" w:cstheme="majorHAnsi"/>
          <w:sz w:val="22"/>
          <w:szCs w:val="22"/>
        </w:rPr>
      </w:pPr>
    </w:p>
    <w:p w14:paraId="541909E0" w14:textId="77777777" w:rsidR="00182B5B" w:rsidRPr="0028227B" w:rsidRDefault="00182B5B" w:rsidP="00182B5B">
      <w:pPr>
        <w:rPr>
          <w:rFonts w:asciiTheme="majorHAnsi" w:hAnsiTheme="majorHAnsi" w:cstheme="majorHAnsi"/>
          <w:sz w:val="22"/>
          <w:szCs w:val="22"/>
        </w:rPr>
      </w:pPr>
    </w:p>
    <w:p w14:paraId="1B519D70" w14:textId="77777777" w:rsidR="00182B5B" w:rsidRPr="0028227B" w:rsidRDefault="00182B5B" w:rsidP="00182B5B">
      <w:pPr>
        <w:rPr>
          <w:rFonts w:asciiTheme="majorHAnsi" w:hAnsiTheme="majorHAnsi" w:cstheme="majorHAnsi"/>
          <w:sz w:val="22"/>
          <w:szCs w:val="22"/>
        </w:rPr>
      </w:pPr>
    </w:p>
    <w:p w14:paraId="292C1BA5" w14:textId="77777777" w:rsidR="0028227B" w:rsidRPr="0028227B" w:rsidRDefault="0028227B" w:rsidP="0028227B">
      <w:pPr>
        <w:rPr>
          <w:rFonts w:asciiTheme="majorHAnsi" w:hAnsiTheme="majorHAnsi" w:cstheme="majorHAnsi"/>
          <w:b/>
          <w:bCs/>
          <w:sz w:val="22"/>
          <w:szCs w:val="22"/>
        </w:rPr>
      </w:pPr>
      <w:r w:rsidRPr="0028227B">
        <w:rPr>
          <w:rFonts w:asciiTheme="majorHAnsi" w:hAnsiTheme="majorHAnsi" w:cstheme="majorHAnsi"/>
          <w:b/>
          <w:bCs/>
          <w:sz w:val="22"/>
          <w:szCs w:val="22"/>
        </w:rPr>
        <w:lastRenderedPageBreak/>
        <w:t>______________________________________________________________________________</w:t>
      </w:r>
    </w:p>
    <w:p w14:paraId="73126A05" w14:textId="2D3BE6CC" w:rsidR="00A4121B" w:rsidRPr="0028227B" w:rsidRDefault="0028227B" w:rsidP="0028227B">
      <w:pPr>
        <w:rPr>
          <w:rFonts w:asciiTheme="majorHAnsi" w:hAnsiTheme="majorHAnsi" w:cstheme="majorHAnsi"/>
          <w:b/>
          <w:sz w:val="22"/>
          <w:szCs w:val="22"/>
        </w:rPr>
      </w:pPr>
      <w:r w:rsidRPr="0028227B">
        <w:rPr>
          <w:rFonts w:asciiTheme="majorHAnsi" w:hAnsiTheme="majorHAnsi" w:cstheme="majorHAnsi"/>
          <w:b/>
          <w:bCs/>
          <w:sz w:val="22"/>
          <w:szCs w:val="22"/>
        </w:rPr>
        <w:t>DMM Prayer Module #</w:t>
      </w:r>
      <w:r>
        <w:rPr>
          <w:rFonts w:asciiTheme="majorHAnsi" w:hAnsiTheme="majorHAnsi" w:cstheme="majorHAnsi"/>
          <w:b/>
          <w:bCs/>
          <w:sz w:val="22"/>
          <w:szCs w:val="22"/>
        </w:rPr>
        <w:t xml:space="preserve">7 </w:t>
      </w:r>
      <w:r w:rsidR="009B0E12">
        <w:rPr>
          <w:rFonts w:asciiTheme="majorHAnsi" w:hAnsiTheme="majorHAnsi" w:cstheme="majorHAnsi"/>
          <w:b/>
          <w:bCs/>
          <w:sz w:val="22"/>
          <w:szCs w:val="22"/>
        </w:rPr>
        <w:t>–</w:t>
      </w:r>
      <w:r>
        <w:rPr>
          <w:rFonts w:asciiTheme="majorHAnsi" w:hAnsiTheme="majorHAnsi" w:cstheme="majorHAnsi"/>
          <w:b/>
          <w:bCs/>
          <w:sz w:val="22"/>
          <w:szCs w:val="22"/>
        </w:rPr>
        <w:t xml:space="preserve"> </w:t>
      </w:r>
      <w:r w:rsidR="00A4121B" w:rsidRPr="0028227B">
        <w:rPr>
          <w:rFonts w:asciiTheme="majorHAnsi" w:hAnsiTheme="majorHAnsi" w:cstheme="majorHAnsi"/>
          <w:b/>
          <w:sz w:val="22"/>
          <w:szCs w:val="22"/>
        </w:rPr>
        <w:t>Displacement: Praying the Opposite</w:t>
      </w:r>
    </w:p>
    <w:p w14:paraId="247A34D5" w14:textId="77777777" w:rsidR="00A4121B" w:rsidRPr="0028227B" w:rsidRDefault="00A4121B" w:rsidP="00A4121B">
      <w:pPr>
        <w:rPr>
          <w:rFonts w:asciiTheme="majorHAnsi" w:hAnsiTheme="majorHAnsi" w:cstheme="majorHAnsi"/>
          <w:sz w:val="22"/>
          <w:szCs w:val="22"/>
        </w:rPr>
      </w:pPr>
      <w:r w:rsidRPr="0028227B">
        <w:rPr>
          <w:rFonts w:asciiTheme="majorHAnsi" w:hAnsiTheme="majorHAnsi" w:cstheme="majorHAnsi"/>
          <w:sz w:val="22"/>
          <w:szCs w:val="22"/>
        </w:rPr>
        <w:t xml:space="preserve">Keeping prayer focused on God’s purposes/promises… instead of “praying against” something, we positively “pray in the opposite.” </w:t>
      </w:r>
    </w:p>
    <w:p w14:paraId="30CEB8A6" w14:textId="77777777" w:rsidR="00182B5B" w:rsidRPr="0028227B" w:rsidRDefault="00182B5B" w:rsidP="00A4121B">
      <w:pPr>
        <w:rPr>
          <w:rFonts w:asciiTheme="majorHAnsi" w:hAnsiTheme="majorHAnsi" w:cstheme="majorHAnsi"/>
          <w:sz w:val="22"/>
          <w:szCs w:val="22"/>
        </w:rPr>
      </w:pPr>
    </w:p>
    <w:p w14:paraId="7F49A252" w14:textId="2511A409" w:rsidR="00A4121B" w:rsidRPr="0028227B" w:rsidRDefault="00A4121B" w:rsidP="00A4121B">
      <w:pPr>
        <w:rPr>
          <w:rFonts w:asciiTheme="majorHAnsi" w:hAnsiTheme="majorHAnsi" w:cstheme="majorHAnsi"/>
          <w:sz w:val="22"/>
          <w:szCs w:val="22"/>
        </w:rPr>
      </w:pPr>
      <w:r w:rsidRPr="0028227B">
        <w:rPr>
          <w:rFonts w:asciiTheme="majorHAnsi" w:hAnsiTheme="majorHAnsi" w:cstheme="majorHAnsi"/>
          <w:sz w:val="22"/>
          <w:szCs w:val="22"/>
        </w:rPr>
        <w:t>Someone has a central sheet of paper (could be a big flip chart) and writes down “complaints” or troubles concerning your place/people. What are some examples of negative things that we see in India (or elsewhere) and what does it look like to pray the opposite? Write a list of opposites. For example:</w:t>
      </w:r>
    </w:p>
    <w:p w14:paraId="46E526EA" w14:textId="77777777" w:rsidR="00A4121B" w:rsidRPr="0028227B" w:rsidRDefault="00A4121B" w:rsidP="00A4121B">
      <w:pPr>
        <w:pStyle w:val="ListParagraph"/>
        <w:numPr>
          <w:ilvl w:val="0"/>
          <w:numId w:val="7"/>
        </w:numPr>
        <w:rPr>
          <w:rFonts w:asciiTheme="majorHAnsi" w:hAnsiTheme="majorHAnsi" w:cstheme="majorHAnsi"/>
          <w:sz w:val="22"/>
          <w:szCs w:val="22"/>
        </w:rPr>
      </w:pPr>
      <w:r w:rsidRPr="0028227B">
        <w:rPr>
          <w:rFonts w:asciiTheme="majorHAnsi" w:hAnsiTheme="majorHAnsi" w:cstheme="majorHAnsi"/>
          <w:sz w:val="22"/>
          <w:szCs w:val="22"/>
        </w:rPr>
        <w:t>Family tensions</w:t>
      </w:r>
      <w:r w:rsidRPr="0028227B">
        <w:rPr>
          <w:rFonts w:asciiTheme="majorHAnsi" w:hAnsiTheme="majorHAnsi" w:cstheme="majorHAnsi"/>
          <w:sz w:val="22"/>
          <w:szCs w:val="22"/>
        </w:rPr>
        <w:tab/>
      </w:r>
      <w:r w:rsidRPr="0028227B">
        <w:rPr>
          <w:rFonts w:asciiTheme="majorHAnsi" w:hAnsiTheme="majorHAnsi" w:cstheme="majorHAnsi"/>
          <w:sz w:val="22"/>
          <w:szCs w:val="22"/>
        </w:rPr>
        <w:tab/>
      </w:r>
      <w:r w:rsidRPr="0028227B">
        <w:rPr>
          <w:rFonts w:asciiTheme="majorHAnsi" w:hAnsiTheme="majorHAnsi" w:cstheme="majorHAnsi"/>
          <w:sz w:val="22"/>
          <w:szCs w:val="22"/>
        </w:rPr>
        <w:tab/>
      </w:r>
      <w:r w:rsidRPr="0028227B">
        <w:rPr>
          <w:rFonts w:asciiTheme="majorHAnsi" w:hAnsiTheme="majorHAnsi" w:cstheme="majorHAnsi"/>
          <w:sz w:val="22"/>
          <w:szCs w:val="22"/>
        </w:rPr>
        <w:sym w:font="Wingdings" w:char="F0E0"/>
      </w:r>
      <w:r w:rsidRPr="0028227B">
        <w:rPr>
          <w:rFonts w:asciiTheme="majorHAnsi" w:hAnsiTheme="majorHAnsi" w:cstheme="majorHAnsi"/>
          <w:sz w:val="22"/>
          <w:szCs w:val="22"/>
        </w:rPr>
        <w:tab/>
        <w:t>Unity (Psalm 133)</w:t>
      </w:r>
    </w:p>
    <w:p w14:paraId="6012B40D" w14:textId="77777777" w:rsidR="00A4121B" w:rsidRPr="0028227B" w:rsidRDefault="00A4121B" w:rsidP="00A4121B">
      <w:pPr>
        <w:pStyle w:val="ListParagraph"/>
        <w:numPr>
          <w:ilvl w:val="0"/>
          <w:numId w:val="7"/>
        </w:numPr>
        <w:rPr>
          <w:rFonts w:asciiTheme="majorHAnsi" w:hAnsiTheme="majorHAnsi" w:cstheme="majorHAnsi"/>
          <w:sz w:val="22"/>
          <w:szCs w:val="22"/>
        </w:rPr>
      </w:pPr>
      <w:r w:rsidRPr="0028227B">
        <w:rPr>
          <w:rFonts w:asciiTheme="majorHAnsi" w:hAnsiTheme="majorHAnsi" w:cstheme="majorHAnsi"/>
          <w:sz w:val="22"/>
          <w:szCs w:val="22"/>
        </w:rPr>
        <w:t>Prejudice/caste system</w:t>
      </w:r>
      <w:r w:rsidRPr="0028227B">
        <w:rPr>
          <w:rFonts w:asciiTheme="majorHAnsi" w:hAnsiTheme="majorHAnsi" w:cstheme="majorHAnsi"/>
          <w:sz w:val="22"/>
          <w:szCs w:val="22"/>
        </w:rPr>
        <w:tab/>
      </w:r>
      <w:r w:rsidRPr="0028227B">
        <w:rPr>
          <w:rFonts w:asciiTheme="majorHAnsi" w:hAnsiTheme="majorHAnsi" w:cstheme="majorHAnsi"/>
          <w:sz w:val="22"/>
          <w:szCs w:val="22"/>
        </w:rPr>
        <w:tab/>
      </w:r>
      <w:r w:rsidRPr="0028227B">
        <w:rPr>
          <w:rFonts w:asciiTheme="majorHAnsi" w:hAnsiTheme="majorHAnsi" w:cstheme="majorHAnsi"/>
          <w:sz w:val="22"/>
          <w:szCs w:val="22"/>
        </w:rPr>
        <w:sym w:font="Wingdings" w:char="F0E0"/>
      </w:r>
      <w:r w:rsidRPr="0028227B">
        <w:rPr>
          <w:rFonts w:asciiTheme="majorHAnsi" w:hAnsiTheme="majorHAnsi" w:cstheme="majorHAnsi"/>
          <w:sz w:val="22"/>
          <w:szCs w:val="22"/>
        </w:rPr>
        <w:tab/>
        <w:t>Honor (James 2:1-13)</w:t>
      </w:r>
    </w:p>
    <w:p w14:paraId="489236C8" w14:textId="77777777" w:rsidR="00A4121B" w:rsidRPr="0028227B" w:rsidRDefault="00A4121B" w:rsidP="00A4121B">
      <w:pPr>
        <w:rPr>
          <w:rFonts w:asciiTheme="majorHAnsi" w:hAnsiTheme="majorHAnsi" w:cstheme="majorHAnsi"/>
          <w:sz w:val="22"/>
          <w:szCs w:val="22"/>
        </w:rPr>
      </w:pPr>
      <w:r w:rsidRPr="0028227B">
        <w:rPr>
          <w:rFonts w:asciiTheme="majorHAnsi" w:hAnsiTheme="majorHAnsi" w:cstheme="majorHAnsi"/>
          <w:sz w:val="22"/>
          <w:szCs w:val="22"/>
        </w:rPr>
        <w:t>Spend some time as a group “praying in” the things listed in the column on the right.</w:t>
      </w:r>
    </w:p>
    <w:p w14:paraId="2C4C6B40" w14:textId="77777777" w:rsidR="00A4121B" w:rsidRPr="0028227B" w:rsidRDefault="00A4121B" w:rsidP="00A4121B">
      <w:pPr>
        <w:rPr>
          <w:rFonts w:asciiTheme="majorHAnsi" w:hAnsiTheme="majorHAnsi" w:cstheme="majorHAnsi"/>
          <w:sz w:val="22"/>
          <w:szCs w:val="22"/>
        </w:rPr>
      </w:pPr>
      <w:r w:rsidRPr="0028227B">
        <w:rPr>
          <w:rFonts w:asciiTheme="majorHAnsi" w:hAnsiTheme="majorHAnsi" w:cstheme="majorHAnsi"/>
          <w:sz w:val="22"/>
          <w:szCs w:val="22"/>
        </w:rPr>
        <w:t>Coaching Team letter</w:t>
      </w:r>
    </w:p>
    <w:p w14:paraId="2A38DD7A" w14:textId="77777777" w:rsidR="00DB32DE" w:rsidRPr="0028227B" w:rsidRDefault="00DB32DE" w:rsidP="00A4121B">
      <w:pPr>
        <w:pBdr>
          <w:bottom w:val="single" w:sz="12" w:space="1" w:color="auto"/>
        </w:pBdr>
        <w:rPr>
          <w:rFonts w:asciiTheme="majorHAnsi" w:hAnsiTheme="majorHAnsi" w:cstheme="majorHAnsi"/>
          <w:sz w:val="22"/>
          <w:szCs w:val="22"/>
        </w:rPr>
      </w:pPr>
    </w:p>
    <w:p w14:paraId="2A1B83D4" w14:textId="278099FE" w:rsidR="00DB32DE" w:rsidRPr="0028227B" w:rsidRDefault="00DB32DE" w:rsidP="0028227B">
      <w:pPr>
        <w:rPr>
          <w:rFonts w:asciiTheme="majorHAnsi" w:hAnsiTheme="majorHAnsi" w:cstheme="majorHAnsi"/>
          <w:b/>
          <w:bCs/>
          <w:sz w:val="22"/>
          <w:szCs w:val="22"/>
        </w:rPr>
      </w:pPr>
      <w:r w:rsidRPr="0028227B">
        <w:rPr>
          <w:rFonts w:asciiTheme="majorHAnsi" w:hAnsiTheme="majorHAnsi" w:cstheme="majorHAnsi"/>
          <w:b/>
          <w:bCs/>
          <w:sz w:val="22"/>
          <w:szCs w:val="22"/>
        </w:rPr>
        <w:t>DMM Prayer Module #</w:t>
      </w:r>
      <w:r w:rsidR="0028227B">
        <w:rPr>
          <w:rFonts w:asciiTheme="majorHAnsi" w:hAnsiTheme="majorHAnsi" w:cstheme="majorHAnsi"/>
          <w:b/>
          <w:bCs/>
          <w:sz w:val="22"/>
          <w:szCs w:val="22"/>
        </w:rPr>
        <w:t>8</w:t>
      </w:r>
      <w:r w:rsidR="0028227B" w:rsidRPr="0028227B">
        <w:rPr>
          <w:rFonts w:asciiTheme="majorHAnsi" w:hAnsiTheme="majorHAnsi" w:cstheme="majorHAnsi"/>
          <w:b/>
          <w:bCs/>
          <w:sz w:val="22"/>
          <w:szCs w:val="22"/>
        </w:rPr>
        <w:t xml:space="preserve"> </w:t>
      </w:r>
      <w:r w:rsidR="009B0E12">
        <w:rPr>
          <w:rFonts w:asciiTheme="majorHAnsi" w:hAnsiTheme="majorHAnsi" w:cstheme="majorHAnsi"/>
          <w:b/>
          <w:bCs/>
          <w:sz w:val="22"/>
          <w:szCs w:val="22"/>
        </w:rPr>
        <w:t>–</w:t>
      </w:r>
      <w:r w:rsidR="0028227B" w:rsidRPr="0028227B">
        <w:rPr>
          <w:rFonts w:asciiTheme="majorHAnsi" w:hAnsiTheme="majorHAnsi" w:cstheme="majorHAnsi"/>
          <w:b/>
          <w:bCs/>
          <w:sz w:val="22"/>
          <w:szCs w:val="22"/>
        </w:rPr>
        <w:t xml:space="preserve"> </w:t>
      </w:r>
      <w:r w:rsidRPr="0028227B">
        <w:rPr>
          <w:rFonts w:asciiTheme="majorHAnsi" w:hAnsiTheme="majorHAnsi" w:cstheme="majorHAnsi"/>
          <w:b/>
          <w:bCs/>
          <w:sz w:val="22"/>
          <w:szCs w:val="22"/>
        </w:rPr>
        <w:t xml:space="preserve">Replacing </w:t>
      </w:r>
      <w:r w:rsidR="009B0E12">
        <w:rPr>
          <w:rFonts w:asciiTheme="majorHAnsi" w:hAnsiTheme="majorHAnsi" w:cstheme="majorHAnsi"/>
          <w:b/>
          <w:bCs/>
          <w:sz w:val="22"/>
          <w:szCs w:val="22"/>
        </w:rPr>
        <w:t>t</w:t>
      </w:r>
      <w:r w:rsidRPr="0028227B">
        <w:rPr>
          <w:rFonts w:asciiTheme="majorHAnsi" w:hAnsiTheme="majorHAnsi" w:cstheme="majorHAnsi"/>
          <w:b/>
          <w:bCs/>
          <w:sz w:val="22"/>
          <w:szCs w:val="22"/>
        </w:rPr>
        <w:t xml:space="preserve">he Important </w:t>
      </w:r>
      <w:r w:rsidR="009B0E12">
        <w:rPr>
          <w:rFonts w:asciiTheme="majorHAnsi" w:hAnsiTheme="majorHAnsi" w:cstheme="majorHAnsi"/>
          <w:b/>
          <w:bCs/>
          <w:sz w:val="22"/>
          <w:szCs w:val="22"/>
        </w:rPr>
        <w:t>w</w:t>
      </w:r>
      <w:r w:rsidRPr="0028227B">
        <w:rPr>
          <w:rFonts w:asciiTheme="majorHAnsi" w:hAnsiTheme="majorHAnsi" w:cstheme="majorHAnsi"/>
          <w:b/>
          <w:bCs/>
          <w:sz w:val="22"/>
          <w:szCs w:val="22"/>
        </w:rPr>
        <w:t xml:space="preserve">ith </w:t>
      </w:r>
      <w:r w:rsidR="009B0E12">
        <w:rPr>
          <w:rFonts w:asciiTheme="majorHAnsi" w:hAnsiTheme="majorHAnsi" w:cstheme="majorHAnsi"/>
          <w:b/>
          <w:bCs/>
          <w:sz w:val="22"/>
          <w:szCs w:val="22"/>
        </w:rPr>
        <w:t>t</w:t>
      </w:r>
      <w:r w:rsidRPr="0028227B">
        <w:rPr>
          <w:rFonts w:asciiTheme="majorHAnsi" w:hAnsiTheme="majorHAnsi" w:cstheme="majorHAnsi"/>
          <w:b/>
          <w:bCs/>
          <w:sz w:val="22"/>
          <w:szCs w:val="22"/>
        </w:rPr>
        <w:t>he Omnipotent</w:t>
      </w:r>
    </w:p>
    <w:p w14:paraId="1BBCF790" w14:textId="77777777" w:rsidR="00DB32DE" w:rsidRPr="0028227B" w:rsidRDefault="00DB32DE" w:rsidP="00DB32DE">
      <w:pPr>
        <w:widowControl w:val="0"/>
        <w:tabs>
          <w:tab w:val="left" w:pos="240"/>
          <w:tab w:val="left" w:pos="720"/>
        </w:tabs>
        <w:autoSpaceDE w:val="0"/>
        <w:autoSpaceDN w:val="0"/>
        <w:adjustRightInd w:val="0"/>
        <w:ind w:right="-720"/>
        <w:rPr>
          <w:rFonts w:asciiTheme="majorHAnsi" w:hAnsiTheme="majorHAnsi" w:cstheme="majorHAnsi"/>
          <w:sz w:val="22"/>
          <w:szCs w:val="22"/>
        </w:rPr>
      </w:pPr>
    </w:p>
    <w:p w14:paraId="7C9D31CE" w14:textId="0BA06F3B" w:rsidR="00DB32DE" w:rsidRPr="0028227B" w:rsidRDefault="00DB32DE" w:rsidP="0028227B">
      <w:pPr>
        <w:widowControl w:val="0"/>
        <w:autoSpaceDE w:val="0"/>
        <w:autoSpaceDN w:val="0"/>
        <w:adjustRightInd w:val="0"/>
        <w:ind w:left="720" w:right="-720" w:hanging="720"/>
        <w:rPr>
          <w:rFonts w:asciiTheme="majorHAnsi" w:hAnsiTheme="majorHAnsi" w:cstheme="majorHAnsi"/>
          <w:sz w:val="22"/>
          <w:szCs w:val="22"/>
        </w:rPr>
      </w:pPr>
      <w:r w:rsidRPr="0028227B">
        <w:rPr>
          <w:rFonts w:asciiTheme="majorHAnsi" w:hAnsiTheme="majorHAnsi" w:cstheme="majorHAnsi"/>
          <w:b/>
          <w:bCs/>
          <w:sz w:val="22"/>
          <w:szCs w:val="22"/>
        </w:rPr>
        <w:t>Concept/ Question:</w:t>
      </w:r>
      <w:r w:rsidRPr="0028227B">
        <w:rPr>
          <w:rFonts w:asciiTheme="majorHAnsi" w:hAnsiTheme="majorHAnsi" w:cstheme="majorHAnsi"/>
          <w:sz w:val="22"/>
          <w:szCs w:val="22"/>
        </w:rPr>
        <w:t xml:space="preserve"> What is your vision of a prayer</w:t>
      </w:r>
      <w:r w:rsidR="009B0E12">
        <w:rPr>
          <w:rFonts w:asciiTheme="majorHAnsi" w:hAnsiTheme="majorHAnsi" w:cstheme="majorHAnsi"/>
          <w:sz w:val="22"/>
          <w:szCs w:val="22"/>
        </w:rPr>
        <w:t>-</w:t>
      </w:r>
      <w:r w:rsidRPr="0028227B">
        <w:rPr>
          <w:rFonts w:asciiTheme="majorHAnsi" w:hAnsiTheme="majorHAnsi" w:cstheme="majorHAnsi"/>
          <w:sz w:val="22"/>
          <w:szCs w:val="22"/>
        </w:rPr>
        <w:t>first life? How will you know when you get there?</w:t>
      </w:r>
    </w:p>
    <w:p w14:paraId="358CAB37" w14:textId="68BF6CB2" w:rsidR="00DB32DE" w:rsidRPr="0028227B" w:rsidRDefault="00DB32DE" w:rsidP="009976F7">
      <w:pPr>
        <w:widowControl w:val="0"/>
        <w:autoSpaceDE w:val="0"/>
        <w:autoSpaceDN w:val="0"/>
        <w:adjustRightInd w:val="0"/>
        <w:ind w:left="720" w:right="-720" w:hanging="720"/>
        <w:rPr>
          <w:rFonts w:asciiTheme="majorHAnsi" w:hAnsiTheme="majorHAnsi" w:cstheme="majorHAnsi"/>
          <w:sz w:val="22"/>
          <w:szCs w:val="22"/>
        </w:rPr>
      </w:pPr>
      <w:r w:rsidRPr="0028227B">
        <w:rPr>
          <w:rFonts w:asciiTheme="majorHAnsi" w:hAnsiTheme="majorHAnsi" w:cstheme="majorHAnsi"/>
          <w:b/>
          <w:bCs/>
          <w:sz w:val="22"/>
          <w:szCs w:val="22"/>
        </w:rPr>
        <w:t xml:space="preserve">Example: </w:t>
      </w:r>
      <w:r w:rsidRPr="0028227B">
        <w:rPr>
          <w:rFonts w:asciiTheme="majorHAnsi" w:hAnsiTheme="majorHAnsi" w:cstheme="majorHAnsi"/>
          <w:sz w:val="22"/>
          <w:szCs w:val="22"/>
        </w:rPr>
        <w:t xml:space="preserve">Who are </w:t>
      </w:r>
      <w:r w:rsidR="00F92B75">
        <w:rPr>
          <w:rFonts w:asciiTheme="majorHAnsi" w:hAnsiTheme="majorHAnsi" w:cstheme="majorHAnsi"/>
          <w:sz w:val="22"/>
          <w:szCs w:val="22"/>
        </w:rPr>
        <w:t>some</w:t>
      </w:r>
      <w:r w:rsidR="00F92B75" w:rsidRPr="0028227B">
        <w:rPr>
          <w:rFonts w:asciiTheme="majorHAnsi" w:hAnsiTheme="majorHAnsi" w:cstheme="majorHAnsi"/>
          <w:sz w:val="22"/>
          <w:szCs w:val="22"/>
        </w:rPr>
        <w:t xml:space="preserve"> </w:t>
      </w:r>
      <w:r w:rsidRPr="0028227B">
        <w:rPr>
          <w:rFonts w:asciiTheme="majorHAnsi" w:hAnsiTheme="majorHAnsi" w:cstheme="majorHAnsi"/>
          <w:sz w:val="22"/>
          <w:szCs w:val="22"/>
        </w:rPr>
        <w:t xml:space="preserve">great prayer masters? What about their daily life shows you how to get the continual intimacy and depth of relationship that they had?  </w:t>
      </w:r>
      <w:r w:rsidR="009976F7">
        <w:rPr>
          <w:rFonts w:asciiTheme="majorHAnsi" w:hAnsiTheme="majorHAnsi" w:cstheme="majorHAnsi"/>
          <w:sz w:val="22"/>
          <w:szCs w:val="22"/>
        </w:rPr>
        <w:t>Those who God has used to start movements often describe 2+ hours daily praying and multiple, regular patterns of fasting. W</w:t>
      </w:r>
      <w:r w:rsidRPr="0028227B">
        <w:rPr>
          <w:rFonts w:asciiTheme="majorHAnsi" w:hAnsiTheme="majorHAnsi" w:cstheme="majorHAnsi"/>
          <w:sz w:val="22"/>
          <w:szCs w:val="22"/>
        </w:rPr>
        <w:t xml:space="preserve">hat is that pointing out, to us, about their relationship with the Lord? </w:t>
      </w:r>
    </w:p>
    <w:p w14:paraId="70912EB9" w14:textId="6EA8E155" w:rsidR="00DB32DE" w:rsidRPr="0028227B" w:rsidRDefault="00DB32DE" w:rsidP="0028227B">
      <w:pPr>
        <w:widowControl w:val="0"/>
        <w:autoSpaceDE w:val="0"/>
        <w:autoSpaceDN w:val="0"/>
        <w:adjustRightInd w:val="0"/>
        <w:ind w:left="720" w:right="-720" w:hanging="720"/>
        <w:rPr>
          <w:rFonts w:asciiTheme="majorHAnsi" w:hAnsiTheme="majorHAnsi" w:cstheme="majorHAnsi"/>
          <w:sz w:val="22"/>
          <w:szCs w:val="22"/>
        </w:rPr>
      </w:pPr>
      <w:r w:rsidRPr="0028227B">
        <w:rPr>
          <w:rFonts w:asciiTheme="majorHAnsi" w:hAnsiTheme="majorHAnsi" w:cstheme="majorHAnsi"/>
          <w:b/>
          <w:bCs/>
          <w:sz w:val="22"/>
          <w:szCs w:val="22"/>
        </w:rPr>
        <w:t xml:space="preserve">Action: </w:t>
      </w:r>
      <w:r w:rsidRPr="0028227B">
        <w:rPr>
          <w:rFonts w:asciiTheme="majorHAnsi" w:hAnsiTheme="majorHAnsi" w:cstheme="majorHAnsi"/>
          <w:sz w:val="22"/>
          <w:szCs w:val="22"/>
        </w:rPr>
        <w:t>Listening Prayer</w:t>
      </w:r>
      <w:r w:rsidR="00F92B75">
        <w:rPr>
          <w:rFonts w:asciiTheme="majorHAnsi" w:hAnsiTheme="majorHAnsi" w:cstheme="majorHAnsi"/>
          <w:sz w:val="22"/>
          <w:szCs w:val="22"/>
        </w:rPr>
        <w:t xml:space="preserve">: </w:t>
      </w:r>
      <w:r w:rsidRPr="0028227B">
        <w:rPr>
          <w:rFonts w:asciiTheme="majorHAnsi" w:hAnsiTheme="majorHAnsi" w:cstheme="majorHAnsi"/>
          <w:sz w:val="22"/>
          <w:szCs w:val="22"/>
        </w:rPr>
        <w:t>what does the Lord want me to replace</w:t>
      </w:r>
      <w:r w:rsidR="00F92B75">
        <w:rPr>
          <w:rFonts w:asciiTheme="majorHAnsi" w:hAnsiTheme="majorHAnsi" w:cstheme="majorHAnsi"/>
          <w:sz w:val="22"/>
          <w:szCs w:val="22"/>
        </w:rPr>
        <w:t>,</w:t>
      </w:r>
      <w:r w:rsidRPr="0028227B">
        <w:rPr>
          <w:rFonts w:asciiTheme="majorHAnsi" w:hAnsiTheme="majorHAnsi" w:cstheme="majorHAnsi"/>
          <w:sz w:val="22"/>
          <w:szCs w:val="22"/>
        </w:rPr>
        <w:t xml:space="preserve"> to spend time with Him</w:t>
      </w:r>
      <w:r w:rsidR="00F92B75">
        <w:rPr>
          <w:rFonts w:asciiTheme="majorHAnsi" w:hAnsiTheme="majorHAnsi" w:cstheme="majorHAnsi"/>
          <w:sz w:val="22"/>
          <w:szCs w:val="22"/>
        </w:rPr>
        <w:t>?</w:t>
      </w:r>
      <w:r w:rsidRPr="0028227B">
        <w:rPr>
          <w:rFonts w:asciiTheme="majorHAnsi" w:hAnsiTheme="majorHAnsi" w:cstheme="majorHAnsi"/>
          <w:sz w:val="22"/>
          <w:szCs w:val="22"/>
        </w:rPr>
        <w:t xml:space="preserve"> </w:t>
      </w:r>
      <w:r w:rsidR="00F92B75">
        <w:rPr>
          <w:rFonts w:asciiTheme="majorHAnsi" w:hAnsiTheme="majorHAnsi" w:cstheme="majorHAnsi"/>
          <w:sz w:val="22"/>
          <w:szCs w:val="22"/>
        </w:rPr>
        <w:t>Ask: “</w:t>
      </w:r>
      <w:r w:rsidRPr="0028227B">
        <w:rPr>
          <w:rFonts w:asciiTheme="majorHAnsi" w:hAnsiTheme="majorHAnsi" w:cstheme="majorHAnsi"/>
          <w:sz w:val="22"/>
          <w:szCs w:val="22"/>
        </w:rPr>
        <w:t>Is this a temporary set</w:t>
      </w:r>
      <w:r w:rsidR="00F92B75">
        <w:rPr>
          <w:rFonts w:asciiTheme="majorHAnsi" w:hAnsiTheme="majorHAnsi" w:cstheme="majorHAnsi"/>
          <w:sz w:val="22"/>
          <w:szCs w:val="22"/>
        </w:rPr>
        <w:t>-</w:t>
      </w:r>
      <w:r w:rsidRPr="0028227B">
        <w:rPr>
          <w:rFonts w:asciiTheme="majorHAnsi" w:hAnsiTheme="majorHAnsi" w:cstheme="majorHAnsi"/>
          <w:sz w:val="22"/>
          <w:szCs w:val="22"/>
        </w:rPr>
        <w:t>aside or a permanent change that you desire</w:t>
      </w:r>
      <w:r w:rsidR="00F92B75">
        <w:rPr>
          <w:rFonts w:asciiTheme="majorHAnsi" w:hAnsiTheme="majorHAnsi" w:cstheme="majorHAnsi"/>
          <w:sz w:val="22"/>
          <w:szCs w:val="22"/>
        </w:rPr>
        <w:t>,</w:t>
      </w:r>
      <w:r w:rsidRPr="0028227B">
        <w:rPr>
          <w:rFonts w:asciiTheme="majorHAnsi" w:hAnsiTheme="majorHAnsi" w:cstheme="majorHAnsi"/>
          <w:sz w:val="22"/>
          <w:szCs w:val="22"/>
        </w:rPr>
        <w:t xml:space="preserve"> Lord? Please help me, Lord, to replace THIS for THAT which is eternal.</w:t>
      </w:r>
      <w:r w:rsidR="00F92B75">
        <w:rPr>
          <w:rFonts w:asciiTheme="majorHAnsi" w:hAnsiTheme="majorHAnsi" w:cstheme="majorHAnsi"/>
          <w:sz w:val="22"/>
          <w:szCs w:val="22"/>
        </w:rPr>
        <w:t>”</w:t>
      </w:r>
    </w:p>
    <w:p w14:paraId="2BBAF738" w14:textId="5F5A53CA" w:rsidR="00DB32DE" w:rsidRPr="0028227B" w:rsidRDefault="00DB32DE" w:rsidP="0028227B">
      <w:pPr>
        <w:ind w:left="720" w:hanging="720"/>
        <w:rPr>
          <w:rFonts w:asciiTheme="majorHAnsi" w:hAnsiTheme="majorHAnsi" w:cstheme="majorHAnsi"/>
          <w:sz w:val="22"/>
          <w:szCs w:val="22"/>
        </w:rPr>
      </w:pPr>
      <w:r w:rsidRPr="0028227B">
        <w:rPr>
          <w:rFonts w:asciiTheme="majorHAnsi" w:hAnsiTheme="majorHAnsi" w:cstheme="majorHAnsi"/>
          <w:b/>
          <w:bCs/>
          <w:sz w:val="22"/>
          <w:szCs w:val="22"/>
        </w:rPr>
        <w:t xml:space="preserve">Game(?): </w:t>
      </w:r>
      <w:r w:rsidRPr="0028227B">
        <w:rPr>
          <w:rFonts w:asciiTheme="majorHAnsi" w:hAnsiTheme="majorHAnsi" w:cstheme="majorHAnsi"/>
          <w:sz w:val="22"/>
          <w:szCs w:val="22"/>
        </w:rPr>
        <w:t>What’s App game. “I replaced (Important)___________, for time with the Omnipotent….and this is what happened.</w:t>
      </w:r>
    </w:p>
    <w:p w14:paraId="17092AED" w14:textId="77777777" w:rsidR="00640428" w:rsidRPr="0028227B" w:rsidRDefault="00640428" w:rsidP="00DB32DE">
      <w:pPr>
        <w:pBdr>
          <w:bottom w:val="single" w:sz="12" w:space="1" w:color="auto"/>
        </w:pBdr>
        <w:rPr>
          <w:rFonts w:asciiTheme="majorHAnsi" w:hAnsiTheme="majorHAnsi" w:cstheme="majorHAnsi"/>
          <w:sz w:val="22"/>
          <w:szCs w:val="22"/>
        </w:rPr>
      </w:pPr>
    </w:p>
    <w:p w14:paraId="04B8F932" w14:textId="5FD95A16" w:rsidR="00640428" w:rsidRPr="0028227B" w:rsidRDefault="00640428" w:rsidP="0028227B">
      <w:pPr>
        <w:rPr>
          <w:rFonts w:asciiTheme="majorHAnsi" w:hAnsiTheme="majorHAnsi" w:cstheme="majorHAnsi"/>
          <w:b/>
          <w:bCs/>
          <w:sz w:val="22"/>
          <w:szCs w:val="22"/>
        </w:rPr>
      </w:pPr>
      <w:r w:rsidRPr="0028227B">
        <w:rPr>
          <w:rFonts w:asciiTheme="majorHAnsi" w:hAnsiTheme="majorHAnsi" w:cstheme="majorHAnsi"/>
          <w:b/>
          <w:bCs/>
          <w:sz w:val="22"/>
          <w:szCs w:val="22"/>
        </w:rPr>
        <w:t>DMM Prayer Module #</w:t>
      </w:r>
      <w:r w:rsidR="0028227B" w:rsidRPr="0028227B">
        <w:rPr>
          <w:rFonts w:asciiTheme="majorHAnsi" w:hAnsiTheme="majorHAnsi" w:cstheme="majorHAnsi"/>
          <w:b/>
          <w:bCs/>
          <w:sz w:val="22"/>
          <w:szCs w:val="22"/>
        </w:rPr>
        <w:t xml:space="preserve">9 </w:t>
      </w:r>
      <w:r w:rsidR="00F92B75">
        <w:rPr>
          <w:rFonts w:asciiTheme="majorHAnsi" w:hAnsiTheme="majorHAnsi" w:cstheme="majorHAnsi"/>
          <w:b/>
          <w:bCs/>
          <w:sz w:val="22"/>
          <w:szCs w:val="22"/>
        </w:rPr>
        <w:t>–</w:t>
      </w:r>
      <w:r w:rsidR="0028227B" w:rsidRPr="0028227B">
        <w:rPr>
          <w:rFonts w:asciiTheme="majorHAnsi" w:hAnsiTheme="majorHAnsi" w:cstheme="majorHAnsi"/>
          <w:b/>
          <w:bCs/>
          <w:sz w:val="22"/>
          <w:szCs w:val="22"/>
        </w:rPr>
        <w:t xml:space="preserve"> </w:t>
      </w:r>
      <w:r w:rsidRPr="0028227B">
        <w:rPr>
          <w:rFonts w:asciiTheme="majorHAnsi" w:hAnsiTheme="majorHAnsi" w:cstheme="majorHAnsi"/>
          <w:b/>
          <w:bCs/>
          <w:sz w:val="22"/>
          <w:szCs w:val="22"/>
        </w:rPr>
        <w:t>Praying Your Passion</w:t>
      </w:r>
    </w:p>
    <w:p w14:paraId="633D33D5" w14:textId="37D23F6E" w:rsidR="00640428" w:rsidRPr="0028227B" w:rsidRDefault="00640428" w:rsidP="00640428">
      <w:pPr>
        <w:pStyle w:val="ListParagraph"/>
        <w:widowControl w:val="0"/>
        <w:numPr>
          <w:ilvl w:val="0"/>
          <w:numId w:val="13"/>
        </w:numPr>
        <w:autoSpaceDE w:val="0"/>
        <w:autoSpaceDN w:val="0"/>
        <w:adjustRightInd w:val="0"/>
        <w:ind w:right="-720"/>
        <w:rPr>
          <w:rFonts w:asciiTheme="majorHAnsi" w:hAnsiTheme="majorHAnsi" w:cstheme="majorHAnsi"/>
          <w:sz w:val="22"/>
          <w:szCs w:val="22"/>
        </w:rPr>
      </w:pPr>
      <w:r w:rsidRPr="0028227B">
        <w:rPr>
          <w:rFonts w:asciiTheme="majorHAnsi" w:hAnsiTheme="majorHAnsi" w:cstheme="majorHAnsi"/>
          <w:b/>
          <w:bCs/>
          <w:sz w:val="22"/>
          <w:szCs w:val="22"/>
        </w:rPr>
        <w:t xml:space="preserve">Concept/Question: </w:t>
      </w:r>
      <w:r w:rsidRPr="0028227B">
        <w:rPr>
          <w:rFonts w:asciiTheme="majorHAnsi" w:hAnsiTheme="majorHAnsi" w:cstheme="majorHAnsi"/>
          <w:sz w:val="22"/>
          <w:szCs w:val="22"/>
        </w:rPr>
        <w:t>Which aspects of DMM move you to in</w:t>
      </w:r>
      <w:r w:rsidR="002B1480" w:rsidRPr="0028227B">
        <w:rPr>
          <w:rFonts w:asciiTheme="majorHAnsi" w:hAnsiTheme="majorHAnsi" w:cstheme="majorHAnsi"/>
          <w:sz w:val="22"/>
          <w:szCs w:val="22"/>
        </w:rPr>
        <w:t>tercession? (list of DMM Essential Elements</w:t>
      </w:r>
      <w:r w:rsidRPr="0028227B">
        <w:rPr>
          <w:rFonts w:asciiTheme="majorHAnsi" w:hAnsiTheme="majorHAnsi" w:cstheme="majorHAnsi"/>
          <w:sz w:val="22"/>
          <w:szCs w:val="22"/>
        </w:rPr>
        <w:t>). Look over this list tw</w:t>
      </w:r>
      <w:r w:rsidR="00F92B75">
        <w:rPr>
          <w:rFonts w:asciiTheme="majorHAnsi" w:hAnsiTheme="majorHAnsi" w:cstheme="majorHAnsi"/>
          <w:sz w:val="22"/>
          <w:szCs w:val="22"/>
        </w:rPr>
        <w:t>o</w:t>
      </w:r>
      <w:r w:rsidRPr="0028227B">
        <w:rPr>
          <w:rFonts w:asciiTheme="majorHAnsi" w:hAnsiTheme="majorHAnsi" w:cstheme="majorHAnsi"/>
          <w:sz w:val="22"/>
          <w:szCs w:val="22"/>
        </w:rPr>
        <w:t xml:space="preserve"> or three times</w:t>
      </w:r>
      <w:r w:rsidR="00F92B75">
        <w:rPr>
          <w:rFonts w:asciiTheme="majorHAnsi" w:hAnsiTheme="majorHAnsi" w:cstheme="majorHAnsi"/>
          <w:sz w:val="22"/>
          <w:szCs w:val="22"/>
        </w:rPr>
        <w:t>.</w:t>
      </w:r>
      <w:r w:rsidRPr="0028227B">
        <w:rPr>
          <w:rFonts w:asciiTheme="majorHAnsi" w:hAnsiTheme="majorHAnsi" w:cstheme="majorHAnsi"/>
          <w:sz w:val="22"/>
          <w:szCs w:val="22"/>
        </w:rPr>
        <w:t xml:space="preserve"> </w:t>
      </w:r>
      <w:r w:rsidR="00F92B75">
        <w:rPr>
          <w:rFonts w:asciiTheme="majorHAnsi" w:hAnsiTheme="majorHAnsi" w:cstheme="majorHAnsi"/>
          <w:sz w:val="22"/>
          <w:szCs w:val="22"/>
        </w:rPr>
        <w:t>W</w:t>
      </w:r>
      <w:r w:rsidRPr="0028227B">
        <w:rPr>
          <w:rFonts w:asciiTheme="majorHAnsi" w:hAnsiTheme="majorHAnsi" w:cstheme="majorHAnsi"/>
          <w:sz w:val="22"/>
          <w:szCs w:val="22"/>
        </w:rPr>
        <w:t xml:space="preserve">hich word grabs your attention?  Circle your top passion. If you are thinking, “Hey wait, you forgot….”, then THAT might be what the Lord has put in your heart to be passionate about. </w:t>
      </w:r>
    </w:p>
    <w:p w14:paraId="324752D9" w14:textId="77777777" w:rsidR="00640428" w:rsidRPr="0028227B" w:rsidRDefault="00640428" w:rsidP="00640428">
      <w:pPr>
        <w:pStyle w:val="ListParagraph"/>
        <w:widowControl w:val="0"/>
        <w:numPr>
          <w:ilvl w:val="0"/>
          <w:numId w:val="13"/>
        </w:numPr>
        <w:autoSpaceDE w:val="0"/>
        <w:autoSpaceDN w:val="0"/>
        <w:adjustRightInd w:val="0"/>
        <w:ind w:right="-720"/>
        <w:rPr>
          <w:rFonts w:asciiTheme="majorHAnsi" w:hAnsiTheme="majorHAnsi" w:cstheme="majorHAnsi"/>
          <w:sz w:val="22"/>
          <w:szCs w:val="22"/>
        </w:rPr>
      </w:pPr>
      <w:r w:rsidRPr="0028227B">
        <w:rPr>
          <w:rFonts w:asciiTheme="majorHAnsi" w:hAnsiTheme="majorHAnsi" w:cstheme="majorHAnsi"/>
          <w:b/>
          <w:bCs/>
          <w:sz w:val="22"/>
          <w:szCs w:val="22"/>
        </w:rPr>
        <w:t xml:space="preserve">Example: </w:t>
      </w:r>
      <w:r w:rsidRPr="0028227B">
        <w:rPr>
          <w:rFonts w:asciiTheme="majorHAnsi" w:hAnsiTheme="majorHAnsi" w:cstheme="majorHAnsi"/>
          <w:sz w:val="22"/>
          <w:szCs w:val="22"/>
        </w:rPr>
        <w:t>funny story: “Love on schedule.” Why does God give us a heart for THIS, and our fellow work a heart for THAT, if all things are needed?</w:t>
      </w:r>
    </w:p>
    <w:p w14:paraId="47E1D456" w14:textId="77777777" w:rsidR="00640428" w:rsidRPr="0028227B" w:rsidRDefault="00640428" w:rsidP="00640428">
      <w:pPr>
        <w:pStyle w:val="ListParagraph"/>
        <w:widowControl w:val="0"/>
        <w:numPr>
          <w:ilvl w:val="0"/>
          <w:numId w:val="13"/>
        </w:numPr>
        <w:autoSpaceDE w:val="0"/>
        <w:autoSpaceDN w:val="0"/>
        <w:adjustRightInd w:val="0"/>
        <w:ind w:right="-720"/>
        <w:rPr>
          <w:rFonts w:asciiTheme="majorHAnsi" w:hAnsiTheme="majorHAnsi" w:cstheme="majorHAnsi"/>
          <w:sz w:val="22"/>
          <w:szCs w:val="22"/>
        </w:rPr>
      </w:pPr>
      <w:r w:rsidRPr="0028227B">
        <w:rPr>
          <w:rFonts w:asciiTheme="majorHAnsi" w:hAnsiTheme="majorHAnsi" w:cstheme="majorHAnsi"/>
          <w:b/>
          <w:bCs/>
          <w:sz w:val="22"/>
          <w:szCs w:val="22"/>
        </w:rPr>
        <w:t xml:space="preserve">Action: </w:t>
      </w:r>
      <w:r w:rsidRPr="0028227B">
        <w:rPr>
          <w:rFonts w:asciiTheme="majorHAnsi" w:hAnsiTheme="majorHAnsi" w:cstheme="majorHAnsi"/>
          <w:sz w:val="22"/>
          <w:szCs w:val="22"/>
        </w:rPr>
        <w:t xml:space="preserve">Write your top passion on your card, move around the room, find out who else shares your passion. How is our team put together? Are we lopsided, all passionate and pre-focused on the same thing? Claim prayer in your passion area for the group, ask for others to cover their passion for your location and team. </w:t>
      </w:r>
    </w:p>
    <w:p w14:paraId="0588EB5A" w14:textId="19934817" w:rsidR="00640428" w:rsidRPr="0028227B" w:rsidRDefault="00640428" w:rsidP="00640428">
      <w:pPr>
        <w:pStyle w:val="ListParagraph"/>
        <w:widowControl w:val="0"/>
        <w:numPr>
          <w:ilvl w:val="0"/>
          <w:numId w:val="13"/>
        </w:numPr>
        <w:autoSpaceDE w:val="0"/>
        <w:autoSpaceDN w:val="0"/>
        <w:adjustRightInd w:val="0"/>
        <w:ind w:right="-720"/>
        <w:rPr>
          <w:rFonts w:asciiTheme="majorHAnsi" w:hAnsiTheme="majorHAnsi" w:cstheme="majorHAnsi"/>
          <w:sz w:val="22"/>
          <w:szCs w:val="22"/>
        </w:rPr>
      </w:pPr>
      <w:r w:rsidRPr="0028227B">
        <w:rPr>
          <w:rFonts w:asciiTheme="majorHAnsi" w:hAnsiTheme="majorHAnsi" w:cstheme="majorHAnsi"/>
          <w:b/>
          <w:bCs/>
          <w:sz w:val="22"/>
          <w:szCs w:val="22"/>
        </w:rPr>
        <w:t xml:space="preserve">Pray: </w:t>
      </w:r>
      <w:r w:rsidRPr="0028227B">
        <w:rPr>
          <w:rFonts w:asciiTheme="majorHAnsi" w:hAnsiTheme="majorHAnsi" w:cstheme="majorHAnsi"/>
          <w:sz w:val="22"/>
          <w:szCs w:val="22"/>
        </w:rPr>
        <w:t>Thank the Lord for the uniqueness of our team, thank Him for our interconnectedness! Acknowledge His Omnipotence in designing the Body of Christ (our Block) for His Glory.</w:t>
      </w:r>
    </w:p>
    <w:p w14:paraId="70B986B4" w14:textId="77777777" w:rsidR="00640428" w:rsidRPr="0028227B" w:rsidRDefault="00640428" w:rsidP="00640428">
      <w:pPr>
        <w:widowControl w:val="0"/>
        <w:pBdr>
          <w:bottom w:val="single" w:sz="12" w:space="1" w:color="auto"/>
        </w:pBdr>
        <w:autoSpaceDE w:val="0"/>
        <w:autoSpaceDN w:val="0"/>
        <w:adjustRightInd w:val="0"/>
        <w:ind w:right="-720" w:firstLine="720"/>
        <w:rPr>
          <w:rFonts w:asciiTheme="majorHAnsi" w:hAnsiTheme="majorHAnsi" w:cstheme="majorHAnsi"/>
          <w:b/>
          <w:bCs/>
          <w:sz w:val="22"/>
          <w:szCs w:val="22"/>
        </w:rPr>
      </w:pPr>
    </w:p>
    <w:p w14:paraId="58B1C308" w14:textId="17D83249" w:rsidR="00640428" w:rsidRPr="0028227B" w:rsidRDefault="002B1480" w:rsidP="00D72B85">
      <w:pPr>
        <w:widowControl w:val="0"/>
        <w:autoSpaceDE w:val="0"/>
        <w:autoSpaceDN w:val="0"/>
        <w:adjustRightInd w:val="0"/>
        <w:ind w:right="-720"/>
        <w:jc w:val="both"/>
        <w:rPr>
          <w:rFonts w:asciiTheme="majorHAnsi" w:hAnsiTheme="majorHAnsi" w:cstheme="majorHAnsi"/>
          <w:sz w:val="22"/>
          <w:szCs w:val="22"/>
        </w:rPr>
      </w:pPr>
      <w:r w:rsidRPr="0028227B">
        <w:rPr>
          <w:rFonts w:asciiTheme="majorHAnsi" w:hAnsiTheme="majorHAnsi" w:cstheme="majorHAnsi"/>
          <w:b/>
          <w:bCs/>
          <w:sz w:val="22"/>
          <w:szCs w:val="22"/>
        </w:rPr>
        <w:t>DMM Prayer Module #</w:t>
      </w:r>
      <w:r w:rsidR="0028227B">
        <w:rPr>
          <w:rFonts w:asciiTheme="majorHAnsi" w:hAnsiTheme="majorHAnsi" w:cstheme="majorHAnsi"/>
          <w:b/>
          <w:bCs/>
          <w:sz w:val="22"/>
          <w:szCs w:val="22"/>
        </w:rPr>
        <w:t>10</w:t>
      </w:r>
      <w:r w:rsidR="00D72B85">
        <w:rPr>
          <w:rFonts w:asciiTheme="majorHAnsi" w:hAnsiTheme="majorHAnsi" w:cstheme="majorHAnsi"/>
          <w:b/>
          <w:bCs/>
          <w:sz w:val="22"/>
          <w:szCs w:val="22"/>
        </w:rPr>
        <w:t xml:space="preserve"> </w:t>
      </w:r>
      <w:r w:rsidR="00F92B75">
        <w:rPr>
          <w:rFonts w:asciiTheme="majorHAnsi" w:hAnsiTheme="majorHAnsi" w:cstheme="majorHAnsi"/>
          <w:b/>
          <w:bCs/>
          <w:sz w:val="22"/>
          <w:szCs w:val="22"/>
        </w:rPr>
        <w:t>–</w:t>
      </w:r>
      <w:r w:rsidR="00D72B85">
        <w:rPr>
          <w:rFonts w:asciiTheme="majorHAnsi" w:hAnsiTheme="majorHAnsi" w:cstheme="majorHAnsi"/>
          <w:b/>
          <w:bCs/>
          <w:sz w:val="22"/>
          <w:szCs w:val="22"/>
        </w:rPr>
        <w:t xml:space="preserve"> </w:t>
      </w:r>
      <w:r w:rsidR="00640428" w:rsidRPr="0028227B">
        <w:rPr>
          <w:rFonts w:asciiTheme="majorHAnsi" w:hAnsiTheme="majorHAnsi" w:cstheme="majorHAnsi"/>
          <w:b/>
          <w:bCs/>
          <w:sz w:val="22"/>
          <w:szCs w:val="22"/>
        </w:rPr>
        <w:t>Into Battle Fray</w:t>
      </w:r>
    </w:p>
    <w:p w14:paraId="004DD19E" w14:textId="00426C17" w:rsidR="002B1480" w:rsidRPr="0028227B" w:rsidRDefault="00640428" w:rsidP="002B1480">
      <w:pPr>
        <w:pStyle w:val="ListParagraph"/>
        <w:widowControl w:val="0"/>
        <w:numPr>
          <w:ilvl w:val="0"/>
          <w:numId w:val="14"/>
        </w:numPr>
        <w:autoSpaceDE w:val="0"/>
        <w:autoSpaceDN w:val="0"/>
        <w:adjustRightInd w:val="0"/>
        <w:ind w:right="-720"/>
        <w:rPr>
          <w:rFonts w:asciiTheme="majorHAnsi" w:hAnsiTheme="majorHAnsi" w:cstheme="majorHAnsi"/>
          <w:sz w:val="22"/>
          <w:szCs w:val="22"/>
        </w:rPr>
      </w:pPr>
      <w:r w:rsidRPr="0028227B">
        <w:rPr>
          <w:rFonts w:asciiTheme="majorHAnsi" w:hAnsiTheme="majorHAnsi" w:cstheme="majorHAnsi"/>
          <w:b/>
          <w:bCs/>
          <w:sz w:val="22"/>
          <w:szCs w:val="22"/>
        </w:rPr>
        <w:t xml:space="preserve">Concept/ Question: </w:t>
      </w:r>
      <w:r w:rsidRPr="0028227B">
        <w:rPr>
          <w:rFonts w:asciiTheme="majorHAnsi" w:hAnsiTheme="majorHAnsi" w:cstheme="majorHAnsi"/>
          <w:sz w:val="22"/>
          <w:szCs w:val="22"/>
        </w:rPr>
        <w:t xml:space="preserve">How are we as a </w:t>
      </w:r>
      <w:r w:rsidR="0028227B">
        <w:rPr>
          <w:rFonts w:asciiTheme="majorHAnsi" w:hAnsiTheme="majorHAnsi" w:cstheme="majorHAnsi"/>
          <w:sz w:val="22"/>
          <w:szCs w:val="22"/>
        </w:rPr>
        <w:t>team</w:t>
      </w:r>
      <w:r w:rsidR="00D72B85">
        <w:rPr>
          <w:rFonts w:asciiTheme="majorHAnsi" w:hAnsiTheme="majorHAnsi" w:cstheme="majorHAnsi"/>
          <w:sz w:val="22"/>
          <w:szCs w:val="22"/>
        </w:rPr>
        <w:t>/network</w:t>
      </w:r>
      <w:r w:rsidRPr="0028227B">
        <w:rPr>
          <w:rFonts w:asciiTheme="majorHAnsi" w:hAnsiTheme="majorHAnsi" w:cstheme="majorHAnsi"/>
          <w:sz w:val="22"/>
          <w:szCs w:val="22"/>
        </w:rPr>
        <w:t xml:space="preserve"> distributed throughout the region? Can we claim an area for Christ geographically? Do we want to? Where would we draw those lines? Where do we work, rest, shop, vacation, know of strong partner teams? Can our lines bump up and border one another anywhere? Can we see one movement spilling over along natural lines into another area? What are the natural trade routes/ people rout</w:t>
      </w:r>
      <w:r w:rsidR="002B1480" w:rsidRPr="0028227B">
        <w:rPr>
          <w:rFonts w:asciiTheme="majorHAnsi" w:hAnsiTheme="majorHAnsi" w:cstheme="majorHAnsi"/>
          <w:sz w:val="22"/>
          <w:szCs w:val="22"/>
        </w:rPr>
        <w:t>es that connect us together</w:t>
      </w:r>
      <w:r w:rsidR="00D72B85">
        <w:rPr>
          <w:rFonts w:asciiTheme="majorHAnsi" w:hAnsiTheme="majorHAnsi" w:cstheme="majorHAnsi"/>
          <w:sz w:val="22"/>
          <w:szCs w:val="22"/>
        </w:rPr>
        <w:t>?</w:t>
      </w:r>
    </w:p>
    <w:p w14:paraId="7A399947" w14:textId="73A68F20" w:rsidR="002B1480" w:rsidRPr="0028227B" w:rsidRDefault="00640428" w:rsidP="002B1480">
      <w:pPr>
        <w:pStyle w:val="ListParagraph"/>
        <w:widowControl w:val="0"/>
        <w:numPr>
          <w:ilvl w:val="0"/>
          <w:numId w:val="14"/>
        </w:numPr>
        <w:autoSpaceDE w:val="0"/>
        <w:autoSpaceDN w:val="0"/>
        <w:adjustRightInd w:val="0"/>
        <w:ind w:right="-720"/>
        <w:rPr>
          <w:rFonts w:asciiTheme="majorHAnsi" w:hAnsiTheme="majorHAnsi" w:cstheme="majorHAnsi"/>
          <w:sz w:val="22"/>
          <w:szCs w:val="22"/>
        </w:rPr>
      </w:pPr>
      <w:r w:rsidRPr="0028227B">
        <w:rPr>
          <w:rFonts w:asciiTheme="majorHAnsi" w:hAnsiTheme="majorHAnsi" w:cstheme="majorHAnsi"/>
          <w:b/>
          <w:bCs/>
          <w:sz w:val="22"/>
          <w:szCs w:val="22"/>
        </w:rPr>
        <w:lastRenderedPageBreak/>
        <w:t xml:space="preserve">Example: </w:t>
      </w:r>
      <w:r w:rsidR="00D72B85">
        <w:rPr>
          <w:rFonts w:asciiTheme="majorHAnsi" w:hAnsiTheme="majorHAnsi" w:cstheme="majorHAnsi"/>
          <w:sz w:val="22"/>
          <w:szCs w:val="22"/>
        </w:rPr>
        <w:t>“Coke”</w:t>
      </w:r>
    </w:p>
    <w:p w14:paraId="47BFA3A0" w14:textId="188D8259" w:rsidR="002B1480" w:rsidRPr="0028227B" w:rsidRDefault="00640428" w:rsidP="002B1480">
      <w:pPr>
        <w:pStyle w:val="ListParagraph"/>
        <w:widowControl w:val="0"/>
        <w:numPr>
          <w:ilvl w:val="0"/>
          <w:numId w:val="14"/>
        </w:numPr>
        <w:autoSpaceDE w:val="0"/>
        <w:autoSpaceDN w:val="0"/>
        <w:adjustRightInd w:val="0"/>
        <w:ind w:right="-720"/>
        <w:rPr>
          <w:rFonts w:asciiTheme="majorHAnsi" w:hAnsiTheme="majorHAnsi" w:cstheme="majorHAnsi"/>
          <w:sz w:val="22"/>
          <w:szCs w:val="22"/>
        </w:rPr>
      </w:pPr>
      <w:r w:rsidRPr="0028227B">
        <w:rPr>
          <w:rFonts w:asciiTheme="majorHAnsi" w:hAnsiTheme="majorHAnsi" w:cstheme="majorHAnsi"/>
          <w:b/>
          <w:bCs/>
          <w:sz w:val="22"/>
          <w:szCs w:val="22"/>
        </w:rPr>
        <w:t xml:space="preserve">Action: </w:t>
      </w:r>
      <w:r w:rsidRPr="0028227B">
        <w:rPr>
          <w:rFonts w:asciiTheme="majorHAnsi" w:hAnsiTheme="majorHAnsi" w:cstheme="majorHAnsi"/>
          <w:sz w:val="22"/>
          <w:szCs w:val="22"/>
        </w:rPr>
        <w:t>Pass the macaroni and cheese. How many different ways could we get a box of macaroni and cheese from one of us to each of the other members of our block. If it begins with me, I list all the names of people traveling toward Indonesia or the Philippines I’m going to have to rely on people that are friends of friends and a whole bunch of relatives of friends of friends. The goal is to see how many people could we get to hold that box in their hand in between and transport it. Spreading the Good News through natural connections.  What if we wanted to get not one box around to each other but as many free boxes of macaroni and cheese into as many households as possible, how would we do it? How would we make sure that the box was cooked and eaten correctly</w:t>
      </w:r>
      <w:r w:rsidR="00F92B75">
        <w:rPr>
          <w:rFonts w:asciiTheme="majorHAnsi" w:hAnsiTheme="majorHAnsi" w:cstheme="majorHAnsi"/>
          <w:sz w:val="22"/>
          <w:szCs w:val="22"/>
        </w:rPr>
        <w:t>?</w:t>
      </w:r>
      <w:r w:rsidRPr="0028227B">
        <w:rPr>
          <w:rFonts w:asciiTheme="majorHAnsi" w:hAnsiTheme="majorHAnsi" w:cstheme="majorHAnsi"/>
          <w:sz w:val="22"/>
          <w:szCs w:val="22"/>
        </w:rPr>
        <w:t xml:space="preserve"> The </w:t>
      </w:r>
      <w:r w:rsidR="00F92B75">
        <w:rPr>
          <w:rFonts w:asciiTheme="majorHAnsi" w:hAnsiTheme="majorHAnsi" w:cstheme="majorHAnsi"/>
          <w:sz w:val="22"/>
          <w:szCs w:val="22"/>
        </w:rPr>
        <w:t>g</w:t>
      </w:r>
      <w:r w:rsidRPr="0028227B">
        <w:rPr>
          <w:rFonts w:asciiTheme="majorHAnsi" w:hAnsiTheme="majorHAnsi" w:cstheme="majorHAnsi"/>
          <w:sz w:val="22"/>
          <w:szCs w:val="22"/>
        </w:rPr>
        <w:t>ospel is not a box of mac and cheese, but it can move as fast as one.</w:t>
      </w:r>
    </w:p>
    <w:p w14:paraId="1D76C6B8" w14:textId="0E2BF7F6" w:rsidR="00640428" w:rsidRPr="0028227B" w:rsidRDefault="00640428" w:rsidP="002B1480">
      <w:pPr>
        <w:pStyle w:val="ListParagraph"/>
        <w:widowControl w:val="0"/>
        <w:numPr>
          <w:ilvl w:val="0"/>
          <w:numId w:val="14"/>
        </w:numPr>
        <w:autoSpaceDE w:val="0"/>
        <w:autoSpaceDN w:val="0"/>
        <w:adjustRightInd w:val="0"/>
        <w:ind w:right="-720"/>
        <w:rPr>
          <w:rFonts w:asciiTheme="majorHAnsi" w:hAnsiTheme="majorHAnsi" w:cstheme="majorHAnsi"/>
          <w:sz w:val="22"/>
          <w:szCs w:val="22"/>
        </w:rPr>
      </w:pPr>
      <w:r w:rsidRPr="0028227B">
        <w:rPr>
          <w:rFonts w:asciiTheme="majorHAnsi" w:hAnsiTheme="majorHAnsi" w:cstheme="majorHAnsi"/>
          <w:b/>
          <w:bCs/>
          <w:sz w:val="22"/>
          <w:szCs w:val="22"/>
        </w:rPr>
        <w:t xml:space="preserve">Prayer: </w:t>
      </w:r>
      <w:r w:rsidRPr="0028227B">
        <w:rPr>
          <w:rFonts w:asciiTheme="majorHAnsi" w:hAnsiTheme="majorHAnsi" w:cstheme="majorHAnsi"/>
          <w:sz w:val="22"/>
          <w:szCs w:val="22"/>
        </w:rPr>
        <w:t xml:space="preserve">Listening Prayer: </w:t>
      </w:r>
      <w:r w:rsidR="00F92B75">
        <w:rPr>
          <w:rFonts w:asciiTheme="majorHAnsi" w:hAnsiTheme="majorHAnsi" w:cstheme="majorHAnsi"/>
          <w:sz w:val="22"/>
          <w:szCs w:val="22"/>
        </w:rPr>
        <w:t>“</w:t>
      </w:r>
      <w:r w:rsidRPr="0028227B">
        <w:rPr>
          <w:rFonts w:asciiTheme="majorHAnsi" w:hAnsiTheme="majorHAnsi" w:cstheme="majorHAnsi"/>
          <w:sz w:val="22"/>
          <w:szCs w:val="22"/>
        </w:rPr>
        <w:t>Lord</w:t>
      </w:r>
      <w:r w:rsidR="00F92B75">
        <w:rPr>
          <w:rFonts w:asciiTheme="majorHAnsi" w:hAnsiTheme="majorHAnsi" w:cstheme="majorHAnsi"/>
          <w:sz w:val="22"/>
          <w:szCs w:val="22"/>
        </w:rPr>
        <w:t>,</w:t>
      </w:r>
      <w:r w:rsidRPr="0028227B">
        <w:rPr>
          <w:rFonts w:asciiTheme="majorHAnsi" w:hAnsiTheme="majorHAnsi" w:cstheme="majorHAnsi"/>
          <w:sz w:val="22"/>
          <w:szCs w:val="22"/>
        </w:rPr>
        <w:t xml:space="preserve"> show us the bigger picture of how your Good News will spread in our area</w:t>
      </w:r>
      <w:r w:rsidR="00F92B75">
        <w:rPr>
          <w:rFonts w:asciiTheme="majorHAnsi" w:hAnsiTheme="majorHAnsi" w:cstheme="majorHAnsi"/>
          <w:sz w:val="22"/>
          <w:szCs w:val="22"/>
        </w:rPr>
        <w:t>.</w:t>
      </w:r>
      <w:r w:rsidRPr="0028227B">
        <w:rPr>
          <w:rFonts w:asciiTheme="majorHAnsi" w:hAnsiTheme="majorHAnsi" w:cstheme="majorHAnsi"/>
          <w:sz w:val="22"/>
          <w:szCs w:val="22"/>
        </w:rPr>
        <w:t xml:space="preserve"> </w:t>
      </w:r>
      <w:r w:rsidR="00F92B75">
        <w:rPr>
          <w:rFonts w:asciiTheme="majorHAnsi" w:hAnsiTheme="majorHAnsi" w:cstheme="majorHAnsi"/>
          <w:sz w:val="22"/>
          <w:szCs w:val="22"/>
        </w:rPr>
        <w:t>W</w:t>
      </w:r>
      <w:r w:rsidRPr="0028227B">
        <w:rPr>
          <w:rFonts w:asciiTheme="majorHAnsi" w:hAnsiTheme="majorHAnsi" w:cstheme="majorHAnsi"/>
          <w:sz w:val="22"/>
          <w:szCs w:val="22"/>
        </w:rPr>
        <w:t>ho do you want me to seek out to begin the movement? How can I claim my area for you, hold the ground sacred and believe in a movement here?</w:t>
      </w:r>
      <w:r w:rsidR="00F92B75">
        <w:rPr>
          <w:rFonts w:asciiTheme="majorHAnsi" w:hAnsiTheme="majorHAnsi" w:cstheme="majorHAnsi"/>
          <w:sz w:val="22"/>
          <w:szCs w:val="22"/>
        </w:rPr>
        <w:t>”</w:t>
      </w:r>
    </w:p>
    <w:p w14:paraId="70B24F37" w14:textId="77777777" w:rsidR="00640428" w:rsidRPr="0028227B" w:rsidRDefault="00640428" w:rsidP="00640428">
      <w:pPr>
        <w:widowControl w:val="0"/>
        <w:pBdr>
          <w:bottom w:val="single" w:sz="12" w:space="1" w:color="auto"/>
        </w:pBdr>
        <w:autoSpaceDE w:val="0"/>
        <w:autoSpaceDN w:val="0"/>
        <w:adjustRightInd w:val="0"/>
        <w:ind w:right="-720" w:firstLine="720"/>
        <w:rPr>
          <w:rFonts w:asciiTheme="majorHAnsi" w:hAnsiTheme="majorHAnsi" w:cstheme="majorHAnsi"/>
          <w:sz w:val="22"/>
          <w:szCs w:val="22"/>
        </w:rPr>
      </w:pPr>
    </w:p>
    <w:p w14:paraId="2A4CAA15" w14:textId="388AD6D4" w:rsidR="00640428" w:rsidRPr="0028227B" w:rsidRDefault="002B1480" w:rsidP="00D72B85">
      <w:pPr>
        <w:widowControl w:val="0"/>
        <w:autoSpaceDE w:val="0"/>
        <w:autoSpaceDN w:val="0"/>
        <w:adjustRightInd w:val="0"/>
        <w:ind w:right="-720"/>
        <w:rPr>
          <w:rFonts w:asciiTheme="majorHAnsi" w:hAnsiTheme="majorHAnsi" w:cstheme="majorHAnsi"/>
          <w:sz w:val="22"/>
          <w:szCs w:val="22"/>
        </w:rPr>
      </w:pPr>
      <w:r w:rsidRPr="0028227B">
        <w:rPr>
          <w:rFonts w:asciiTheme="majorHAnsi" w:hAnsiTheme="majorHAnsi" w:cstheme="majorHAnsi"/>
          <w:b/>
          <w:sz w:val="22"/>
          <w:szCs w:val="22"/>
        </w:rPr>
        <w:t>DMM Prayer Module #</w:t>
      </w:r>
      <w:r w:rsidR="00877802">
        <w:rPr>
          <w:rFonts w:asciiTheme="majorHAnsi" w:hAnsiTheme="majorHAnsi" w:cstheme="majorHAnsi"/>
          <w:b/>
          <w:sz w:val="22"/>
          <w:szCs w:val="22"/>
        </w:rPr>
        <w:t>11</w:t>
      </w:r>
      <w:r w:rsidR="00D72B85">
        <w:rPr>
          <w:rFonts w:asciiTheme="majorHAnsi" w:hAnsiTheme="majorHAnsi" w:cstheme="majorHAnsi"/>
          <w:b/>
          <w:sz w:val="22"/>
          <w:szCs w:val="22"/>
        </w:rPr>
        <w:t xml:space="preserve"> </w:t>
      </w:r>
      <w:r w:rsidR="00F92B75">
        <w:rPr>
          <w:rFonts w:asciiTheme="majorHAnsi" w:hAnsiTheme="majorHAnsi" w:cstheme="majorHAnsi"/>
          <w:b/>
          <w:sz w:val="22"/>
          <w:szCs w:val="22"/>
        </w:rPr>
        <w:t>–</w:t>
      </w:r>
      <w:r w:rsidR="00D72B85">
        <w:rPr>
          <w:rFonts w:asciiTheme="majorHAnsi" w:hAnsiTheme="majorHAnsi" w:cstheme="majorHAnsi"/>
          <w:b/>
          <w:sz w:val="22"/>
          <w:szCs w:val="22"/>
        </w:rPr>
        <w:t xml:space="preserve"> </w:t>
      </w:r>
      <w:r w:rsidR="00640428" w:rsidRPr="0028227B">
        <w:rPr>
          <w:rFonts w:asciiTheme="majorHAnsi" w:hAnsiTheme="majorHAnsi" w:cstheme="majorHAnsi"/>
          <w:b/>
          <w:bCs/>
          <w:sz w:val="22"/>
          <w:szCs w:val="22"/>
        </w:rPr>
        <w:t xml:space="preserve">Listening Prayer </w:t>
      </w:r>
      <w:r w:rsidR="00F92B75">
        <w:rPr>
          <w:rFonts w:asciiTheme="majorHAnsi" w:hAnsiTheme="majorHAnsi" w:cstheme="majorHAnsi"/>
          <w:b/>
          <w:bCs/>
          <w:sz w:val="22"/>
          <w:szCs w:val="22"/>
        </w:rPr>
        <w:t>(</w:t>
      </w:r>
      <w:r w:rsidR="001F781D">
        <w:rPr>
          <w:rFonts w:asciiTheme="majorHAnsi" w:hAnsiTheme="majorHAnsi" w:cstheme="majorHAnsi"/>
          <w:b/>
          <w:bCs/>
          <w:sz w:val="22"/>
          <w:szCs w:val="22"/>
        </w:rPr>
        <w:t>Personal</w:t>
      </w:r>
      <w:r w:rsidR="00F92B75">
        <w:rPr>
          <w:rFonts w:asciiTheme="majorHAnsi" w:hAnsiTheme="majorHAnsi" w:cstheme="majorHAnsi"/>
          <w:b/>
          <w:bCs/>
          <w:sz w:val="22"/>
          <w:szCs w:val="22"/>
        </w:rPr>
        <w:t>)</w:t>
      </w:r>
    </w:p>
    <w:p w14:paraId="6B9368C5" w14:textId="77777777" w:rsidR="004006E7" w:rsidRPr="0028227B" w:rsidRDefault="00640428" w:rsidP="004006E7">
      <w:pPr>
        <w:pStyle w:val="ListParagraph"/>
        <w:widowControl w:val="0"/>
        <w:numPr>
          <w:ilvl w:val="0"/>
          <w:numId w:val="15"/>
        </w:numPr>
        <w:autoSpaceDE w:val="0"/>
        <w:autoSpaceDN w:val="0"/>
        <w:adjustRightInd w:val="0"/>
        <w:ind w:right="-720"/>
        <w:rPr>
          <w:rFonts w:asciiTheme="majorHAnsi" w:hAnsiTheme="majorHAnsi" w:cstheme="majorHAnsi"/>
          <w:sz w:val="22"/>
          <w:szCs w:val="22"/>
        </w:rPr>
      </w:pPr>
      <w:r w:rsidRPr="0028227B">
        <w:rPr>
          <w:rFonts w:asciiTheme="majorHAnsi" w:hAnsiTheme="majorHAnsi" w:cstheme="majorHAnsi"/>
          <w:b/>
          <w:bCs/>
          <w:sz w:val="22"/>
          <w:szCs w:val="22"/>
        </w:rPr>
        <w:t xml:space="preserve">Concept/Question: </w:t>
      </w:r>
      <w:r w:rsidRPr="0028227B">
        <w:rPr>
          <w:rFonts w:asciiTheme="majorHAnsi" w:hAnsiTheme="majorHAnsi" w:cstheme="majorHAnsi"/>
          <w:sz w:val="22"/>
          <w:szCs w:val="22"/>
        </w:rPr>
        <w:t>What has The Lord laid on your heart this week? What have you wished that you could take time to talk with Him about but have been too busy? What question do you have for Him?</w:t>
      </w:r>
    </w:p>
    <w:p w14:paraId="41401AF2" w14:textId="77777777" w:rsidR="004006E7" w:rsidRPr="0028227B" w:rsidRDefault="00640428" w:rsidP="004006E7">
      <w:pPr>
        <w:pStyle w:val="ListParagraph"/>
        <w:widowControl w:val="0"/>
        <w:numPr>
          <w:ilvl w:val="0"/>
          <w:numId w:val="15"/>
        </w:numPr>
        <w:autoSpaceDE w:val="0"/>
        <w:autoSpaceDN w:val="0"/>
        <w:adjustRightInd w:val="0"/>
        <w:ind w:right="-720"/>
        <w:rPr>
          <w:rFonts w:asciiTheme="majorHAnsi" w:hAnsiTheme="majorHAnsi" w:cstheme="majorHAnsi"/>
          <w:sz w:val="22"/>
          <w:szCs w:val="22"/>
        </w:rPr>
      </w:pPr>
      <w:r w:rsidRPr="0028227B">
        <w:rPr>
          <w:rFonts w:asciiTheme="majorHAnsi" w:hAnsiTheme="majorHAnsi" w:cstheme="majorHAnsi"/>
          <w:b/>
          <w:bCs/>
          <w:sz w:val="22"/>
          <w:szCs w:val="22"/>
        </w:rPr>
        <w:t xml:space="preserve">Example: </w:t>
      </w:r>
      <w:r w:rsidRPr="0028227B">
        <w:rPr>
          <w:rFonts w:asciiTheme="majorHAnsi" w:hAnsiTheme="majorHAnsi" w:cstheme="majorHAnsi"/>
          <w:sz w:val="22"/>
          <w:szCs w:val="22"/>
        </w:rPr>
        <w:t>Jesus often went out to lonely places to pray.</w:t>
      </w:r>
    </w:p>
    <w:p w14:paraId="7D32C088" w14:textId="53567B4C" w:rsidR="00640428" w:rsidRPr="0028227B" w:rsidRDefault="00640428" w:rsidP="004006E7">
      <w:pPr>
        <w:pStyle w:val="ListParagraph"/>
        <w:widowControl w:val="0"/>
        <w:numPr>
          <w:ilvl w:val="0"/>
          <w:numId w:val="15"/>
        </w:numPr>
        <w:autoSpaceDE w:val="0"/>
        <w:autoSpaceDN w:val="0"/>
        <w:adjustRightInd w:val="0"/>
        <w:ind w:right="-720"/>
        <w:rPr>
          <w:rFonts w:asciiTheme="majorHAnsi" w:hAnsiTheme="majorHAnsi" w:cstheme="majorHAnsi"/>
          <w:sz w:val="22"/>
          <w:szCs w:val="22"/>
        </w:rPr>
      </w:pPr>
      <w:r w:rsidRPr="0028227B">
        <w:rPr>
          <w:rFonts w:asciiTheme="majorHAnsi" w:hAnsiTheme="majorHAnsi" w:cstheme="majorHAnsi"/>
          <w:b/>
          <w:bCs/>
          <w:sz w:val="22"/>
          <w:szCs w:val="22"/>
        </w:rPr>
        <w:t>Action: Listening prayer for personal questions you’ve had this week.</w:t>
      </w:r>
    </w:p>
    <w:p w14:paraId="1F11133A" w14:textId="77777777" w:rsidR="00640428" w:rsidRPr="0028227B" w:rsidRDefault="00640428" w:rsidP="00640428">
      <w:pPr>
        <w:widowControl w:val="0"/>
        <w:autoSpaceDE w:val="0"/>
        <w:autoSpaceDN w:val="0"/>
        <w:adjustRightInd w:val="0"/>
        <w:ind w:right="-720" w:firstLine="720"/>
        <w:rPr>
          <w:rFonts w:asciiTheme="majorHAnsi" w:hAnsiTheme="majorHAnsi" w:cstheme="majorHAnsi"/>
          <w:sz w:val="22"/>
          <w:szCs w:val="22"/>
        </w:rPr>
      </w:pPr>
    </w:p>
    <w:p w14:paraId="3AEF18CD" w14:textId="77777777" w:rsidR="00640428" w:rsidRPr="0028227B" w:rsidRDefault="00640428" w:rsidP="00DB32DE">
      <w:pPr>
        <w:pBdr>
          <w:bottom w:val="single" w:sz="12" w:space="1" w:color="auto"/>
        </w:pBdr>
        <w:rPr>
          <w:rFonts w:asciiTheme="majorHAnsi" w:hAnsiTheme="majorHAnsi" w:cstheme="majorHAnsi"/>
          <w:sz w:val="22"/>
          <w:szCs w:val="22"/>
        </w:rPr>
      </w:pPr>
    </w:p>
    <w:p w14:paraId="2C258D61" w14:textId="27A65CF1" w:rsidR="004613BF" w:rsidRPr="0028227B" w:rsidRDefault="00DE5CEF" w:rsidP="00ED118D">
      <w:pPr>
        <w:rPr>
          <w:rFonts w:asciiTheme="majorHAnsi" w:hAnsiTheme="majorHAnsi" w:cstheme="majorHAnsi"/>
          <w:b/>
          <w:sz w:val="22"/>
          <w:szCs w:val="22"/>
        </w:rPr>
      </w:pPr>
      <w:r w:rsidRPr="0028227B">
        <w:rPr>
          <w:rFonts w:asciiTheme="majorHAnsi" w:hAnsiTheme="majorHAnsi" w:cstheme="majorHAnsi"/>
          <w:b/>
          <w:sz w:val="22"/>
          <w:szCs w:val="22"/>
        </w:rPr>
        <w:t>DMM Prayer Module #1</w:t>
      </w:r>
      <w:r w:rsidR="00877802">
        <w:rPr>
          <w:rFonts w:asciiTheme="majorHAnsi" w:hAnsiTheme="majorHAnsi" w:cstheme="majorHAnsi"/>
          <w:b/>
          <w:sz w:val="22"/>
          <w:szCs w:val="22"/>
        </w:rPr>
        <w:t>2</w:t>
      </w:r>
      <w:r w:rsidR="00D72B85">
        <w:rPr>
          <w:rFonts w:asciiTheme="majorHAnsi" w:hAnsiTheme="majorHAnsi" w:cstheme="majorHAnsi"/>
          <w:b/>
          <w:sz w:val="22"/>
          <w:szCs w:val="22"/>
        </w:rPr>
        <w:t xml:space="preserve"> </w:t>
      </w:r>
      <w:r w:rsidR="00F92B75">
        <w:rPr>
          <w:rFonts w:asciiTheme="majorHAnsi" w:hAnsiTheme="majorHAnsi" w:cstheme="majorHAnsi"/>
          <w:b/>
          <w:sz w:val="22"/>
          <w:szCs w:val="22"/>
        </w:rPr>
        <w:t>–</w:t>
      </w:r>
      <w:r w:rsidR="00D72B85">
        <w:rPr>
          <w:rFonts w:asciiTheme="majorHAnsi" w:hAnsiTheme="majorHAnsi" w:cstheme="majorHAnsi"/>
          <w:b/>
          <w:sz w:val="22"/>
          <w:szCs w:val="22"/>
        </w:rPr>
        <w:t xml:space="preserve"> </w:t>
      </w:r>
      <w:r w:rsidR="004613BF" w:rsidRPr="0028227B">
        <w:rPr>
          <w:rFonts w:asciiTheme="majorHAnsi" w:hAnsiTheme="majorHAnsi" w:cstheme="majorHAnsi"/>
          <w:b/>
          <w:sz w:val="22"/>
          <w:szCs w:val="22"/>
        </w:rPr>
        <w:t>Listening Prayer</w:t>
      </w:r>
      <w:r w:rsidR="001F781D">
        <w:rPr>
          <w:rFonts w:asciiTheme="majorHAnsi" w:hAnsiTheme="majorHAnsi" w:cstheme="majorHAnsi"/>
          <w:b/>
          <w:sz w:val="22"/>
          <w:szCs w:val="22"/>
        </w:rPr>
        <w:t xml:space="preserve"> </w:t>
      </w:r>
      <w:r w:rsidR="00F92B75">
        <w:rPr>
          <w:rFonts w:asciiTheme="majorHAnsi" w:hAnsiTheme="majorHAnsi" w:cstheme="majorHAnsi"/>
          <w:b/>
          <w:sz w:val="22"/>
          <w:szCs w:val="22"/>
        </w:rPr>
        <w:t>(</w:t>
      </w:r>
      <w:r w:rsidR="001F781D">
        <w:rPr>
          <w:rFonts w:asciiTheme="majorHAnsi" w:hAnsiTheme="majorHAnsi" w:cstheme="majorHAnsi"/>
          <w:b/>
          <w:sz w:val="22"/>
          <w:szCs w:val="22"/>
        </w:rPr>
        <w:t>Scriptural</w:t>
      </w:r>
      <w:r w:rsidR="00F92B75">
        <w:rPr>
          <w:rFonts w:asciiTheme="majorHAnsi" w:hAnsiTheme="majorHAnsi" w:cstheme="majorHAnsi"/>
          <w:b/>
          <w:sz w:val="22"/>
          <w:szCs w:val="22"/>
        </w:rPr>
        <w:t>)</w:t>
      </w:r>
    </w:p>
    <w:p w14:paraId="7E631020" w14:textId="77777777" w:rsidR="00DE5CEF" w:rsidRPr="0028227B" w:rsidRDefault="00DE5CEF" w:rsidP="00ED118D">
      <w:pPr>
        <w:rPr>
          <w:rFonts w:asciiTheme="majorHAnsi" w:hAnsiTheme="majorHAnsi" w:cstheme="majorHAnsi"/>
          <w:sz w:val="22"/>
          <w:szCs w:val="22"/>
        </w:rPr>
      </w:pPr>
    </w:p>
    <w:p w14:paraId="2816DC12" w14:textId="03DCB8E4" w:rsidR="00D767B8" w:rsidRPr="0028227B" w:rsidRDefault="00C70951" w:rsidP="004613BF">
      <w:pPr>
        <w:numPr>
          <w:ilvl w:val="0"/>
          <w:numId w:val="16"/>
        </w:numPr>
        <w:rPr>
          <w:rFonts w:asciiTheme="majorHAnsi" w:hAnsiTheme="majorHAnsi" w:cstheme="majorHAnsi"/>
          <w:sz w:val="22"/>
          <w:szCs w:val="22"/>
        </w:rPr>
      </w:pPr>
      <w:r w:rsidRPr="0028227B">
        <w:rPr>
          <w:rFonts w:asciiTheme="majorHAnsi" w:hAnsiTheme="majorHAnsi" w:cstheme="majorHAnsi"/>
          <w:sz w:val="22"/>
          <w:szCs w:val="22"/>
        </w:rPr>
        <w:t>Sit quietly for about 30 minutes</w:t>
      </w:r>
      <w:r w:rsidR="00BB6581">
        <w:rPr>
          <w:rFonts w:asciiTheme="majorHAnsi" w:hAnsiTheme="majorHAnsi" w:cstheme="majorHAnsi"/>
          <w:sz w:val="22"/>
          <w:szCs w:val="22"/>
        </w:rPr>
        <w:t>.</w:t>
      </w:r>
      <w:r w:rsidRPr="0028227B">
        <w:rPr>
          <w:rFonts w:asciiTheme="majorHAnsi" w:hAnsiTheme="majorHAnsi" w:cstheme="majorHAnsi"/>
          <w:sz w:val="22"/>
          <w:szCs w:val="22"/>
        </w:rPr>
        <w:t xml:space="preserve"> When you are ready, calm your heart and mind by reading some Scripture. If stray thoughts come through your mind, write them down on a separate piece of paper so you can address them later. </w:t>
      </w:r>
    </w:p>
    <w:p w14:paraId="10055876" w14:textId="45ADB75A" w:rsidR="00D767B8" w:rsidRPr="0028227B" w:rsidRDefault="00C70951" w:rsidP="004613BF">
      <w:pPr>
        <w:numPr>
          <w:ilvl w:val="0"/>
          <w:numId w:val="16"/>
        </w:numPr>
        <w:rPr>
          <w:rFonts w:asciiTheme="majorHAnsi" w:hAnsiTheme="majorHAnsi" w:cstheme="majorHAnsi"/>
          <w:sz w:val="22"/>
          <w:szCs w:val="22"/>
        </w:rPr>
      </w:pPr>
      <w:r w:rsidRPr="0028227B">
        <w:rPr>
          <w:rFonts w:asciiTheme="majorHAnsi" w:hAnsiTheme="majorHAnsi" w:cstheme="majorHAnsi"/>
          <w:sz w:val="22"/>
          <w:szCs w:val="22"/>
        </w:rPr>
        <w:t>When you are ready, ask the Lord to protect you, in Jesus’ name</w:t>
      </w:r>
      <w:r w:rsidR="00BB6581">
        <w:rPr>
          <w:rFonts w:asciiTheme="majorHAnsi" w:hAnsiTheme="majorHAnsi" w:cstheme="majorHAnsi"/>
          <w:sz w:val="22"/>
          <w:szCs w:val="22"/>
        </w:rPr>
        <w:t>,</w:t>
      </w:r>
      <w:r w:rsidRPr="0028227B">
        <w:rPr>
          <w:rFonts w:asciiTheme="majorHAnsi" w:hAnsiTheme="majorHAnsi" w:cstheme="majorHAnsi"/>
          <w:sz w:val="22"/>
          <w:szCs w:val="22"/>
        </w:rPr>
        <w:t xml:space="preserve"> from deception (Mt. 28:18, Lk 10:19-20, 2 Cor 10:5) and promise to obey what He says</w:t>
      </w:r>
      <w:r w:rsidR="00D72B85">
        <w:rPr>
          <w:rFonts w:asciiTheme="majorHAnsi" w:hAnsiTheme="majorHAnsi" w:cstheme="majorHAnsi"/>
          <w:sz w:val="22"/>
          <w:szCs w:val="22"/>
        </w:rPr>
        <w:t>.</w:t>
      </w:r>
    </w:p>
    <w:p w14:paraId="381F6A01" w14:textId="01751DF7" w:rsidR="00D767B8" w:rsidRPr="0028227B" w:rsidRDefault="00C70951" w:rsidP="004613BF">
      <w:pPr>
        <w:numPr>
          <w:ilvl w:val="0"/>
          <w:numId w:val="16"/>
        </w:numPr>
        <w:rPr>
          <w:rFonts w:asciiTheme="majorHAnsi" w:hAnsiTheme="majorHAnsi" w:cstheme="majorHAnsi"/>
          <w:sz w:val="22"/>
          <w:szCs w:val="22"/>
        </w:rPr>
      </w:pPr>
      <w:r w:rsidRPr="0028227B">
        <w:rPr>
          <w:rFonts w:asciiTheme="majorHAnsi" w:hAnsiTheme="majorHAnsi" w:cstheme="majorHAnsi"/>
          <w:sz w:val="22"/>
          <w:szCs w:val="22"/>
        </w:rPr>
        <w:t>Ask the Lord to speak to you in a way that you can understand. Begin with your sin. Ask God to show you anything you need to confess. Pen in hand. He will not be vague. If you have unconfessed sin</w:t>
      </w:r>
      <w:r w:rsidR="00BB6581">
        <w:rPr>
          <w:rFonts w:asciiTheme="majorHAnsi" w:hAnsiTheme="majorHAnsi" w:cstheme="majorHAnsi"/>
          <w:sz w:val="22"/>
          <w:szCs w:val="22"/>
        </w:rPr>
        <w:t>,</w:t>
      </w:r>
      <w:r w:rsidRPr="0028227B">
        <w:rPr>
          <w:rFonts w:asciiTheme="majorHAnsi" w:hAnsiTheme="majorHAnsi" w:cstheme="majorHAnsi"/>
          <w:sz w:val="22"/>
          <w:szCs w:val="22"/>
        </w:rPr>
        <w:t xml:space="preserve"> He will reveal it to you. Confess and receive His forgiveness. Write down </w:t>
      </w:r>
      <w:r w:rsidR="00BB6581" w:rsidRPr="0028227B">
        <w:rPr>
          <w:rFonts w:asciiTheme="majorHAnsi" w:hAnsiTheme="majorHAnsi" w:cstheme="majorHAnsi"/>
          <w:sz w:val="22"/>
          <w:szCs w:val="22"/>
        </w:rPr>
        <w:t xml:space="preserve">in your journal </w:t>
      </w:r>
      <w:r w:rsidRPr="0028227B">
        <w:rPr>
          <w:rFonts w:asciiTheme="majorHAnsi" w:hAnsiTheme="majorHAnsi" w:cstheme="majorHAnsi"/>
          <w:sz w:val="22"/>
          <w:szCs w:val="22"/>
        </w:rPr>
        <w:t>whatever He says to you.</w:t>
      </w:r>
    </w:p>
    <w:p w14:paraId="2832789D" w14:textId="1DAAABE9" w:rsidR="00D767B8" w:rsidRPr="0028227B" w:rsidRDefault="00C70951" w:rsidP="004613BF">
      <w:pPr>
        <w:numPr>
          <w:ilvl w:val="0"/>
          <w:numId w:val="16"/>
        </w:numPr>
        <w:rPr>
          <w:rFonts w:asciiTheme="majorHAnsi" w:hAnsiTheme="majorHAnsi" w:cstheme="majorHAnsi"/>
          <w:sz w:val="22"/>
          <w:szCs w:val="22"/>
        </w:rPr>
      </w:pPr>
      <w:r w:rsidRPr="0028227B">
        <w:rPr>
          <w:rFonts w:asciiTheme="majorHAnsi" w:hAnsiTheme="majorHAnsi" w:cstheme="majorHAnsi"/>
          <w:sz w:val="22"/>
          <w:szCs w:val="22"/>
        </w:rPr>
        <w:t xml:space="preserve">When you are ready, focus on your question for prayer. Sit quietly. Wait. Listen. God may direct you to a specific passage of Scripture. You may hear a specific word in your heart/mind. </w:t>
      </w:r>
      <w:r w:rsidR="00BB6581">
        <w:rPr>
          <w:rFonts w:asciiTheme="majorHAnsi" w:hAnsiTheme="majorHAnsi" w:cstheme="majorHAnsi"/>
          <w:sz w:val="22"/>
          <w:szCs w:val="22"/>
        </w:rPr>
        <w:t>W</w:t>
      </w:r>
      <w:r w:rsidR="00BB6581" w:rsidRPr="0028227B">
        <w:rPr>
          <w:rFonts w:asciiTheme="majorHAnsi" w:hAnsiTheme="majorHAnsi" w:cstheme="majorHAnsi"/>
          <w:sz w:val="22"/>
          <w:szCs w:val="22"/>
        </w:rPr>
        <w:t xml:space="preserve">rite down </w:t>
      </w:r>
      <w:r w:rsidR="00BB6581">
        <w:rPr>
          <w:rFonts w:asciiTheme="majorHAnsi" w:hAnsiTheme="majorHAnsi" w:cstheme="majorHAnsi"/>
          <w:sz w:val="22"/>
          <w:szCs w:val="22"/>
        </w:rPr>
        <w:t>w</w:t>
      </w:r>
      <w:r w:rsidRPr="0028227B">
        <w:rPr>
          <w:rFonts w:asciiTheme="majorHAnsi" w:hAnsiTheme="majorHAnsi" w:cstheme="majorHAnsi"/>
          <w:sz w:val="22"/>
          <w:szCs w:val="22"/>
        </w:rPr>
        <w:t>hatever you feel He may be saying to you.</w:t>
      </w:r>
    </w:p>
    <w:p w14:paraId="3349E71E" w14:textId="77777777" w:rsidR="00D767B8" w:rsidRPr="0028227B" w:rsidRDefault="00C70951" w:rsidP="004613BF">
      <w:pPr>
        <w:numPr>
          <w:ilvl w:val="0"/>
          <w:numId w:val="16"/>
        </w:numPr>
        <w:rPr>
          <w:rFonts w:asciiTheme="majorHAnsi" w:hAnsiTheme="majorHAnsi" w:cstheme="majorHAnsi"/>
          <w:sz w:val="22"/>
          <w:szCs w:val="22"/>
        </w:rPr>
      </w:pPr>
      <w:r w:rsidRPr="0028227B">
        <w:rPr>
          <w:rFonts w:asciiTheme="majorHAnsi" w:hAnsiTheme="majorHAnsi" w:cstheme="majorHAnsi"/>
          <w:sz w:val="22"/>
          <w:szCs w:val="22"/>
        </w:rPr>
        <w:t xml:space="preserve">Commit to obey whatever He commanded you to do. Thank Him for speaking. </w:t>
      </w:r>
    </w:p>
    <w:p w14:paraId="353439B3" w14:textId="6E06B6DE" w:rsidR="00D767B8" w:rsidRPr="0028227B" w:rsidRDefault="00C70951" w:rsidP="004613BF">
      <w:pPr>
        <w:numPr>
          <w:ilvl w:val="0"/>
          <w:numId w:val="16"/>
        </w:numPr>
        <w:rPr>
          <w:rFonts w:asciiTheme="majorHAnsi" w:hAnsiTheme="majorHAnsi" w:cstheme="majorHAnsi"/>
          <w:sz w:val="22"/>
          <w:szCs w:val="22"/>
        </w:rPr>
      </w:pPr>
      <w:r w:rsidRPr="0028227B">
        <w:rPr>
          <w:rFonts w:asciiTheme="majorHAnsi" w:hAnsiTheme="majorHAnsi" w:cstheme="majorHAnsi"/>
          <w:sz w:val="22"/>
          <w:szCs w:val="22"/>
        </w:rPr>
        <w:t>Real specific, simple steps</w:t>
      </w:r>
      <w:r w:rsidR="00BB6581">
        <w:rPr>
          <w:rFonts w:asciiTheme="majorHAnsi" w:hAnsiTheme="majorHAnsi" w:cstheme="majorHAnsi"/>
          <w:sz w:val="22"/>
          <w:szCs w:val="22"/>
        </w:rPr>
        <w:t>.</w:t>
      </w:r>
    </w:p>
    <w:p w14:paraId="6096E5A1" w14:textId="4985B76A" w:rsidR="00DE5CEF" w:rsidRPr="0028227B" w:rsidRDefault="00DE5CEF" w:rsidP="00ED118D">
      <w:pPr>
        <w:rPr>
          <w:rFonts w:asciiTheme="majorHAnsi" w:hAnsiTheme="majorHAnsi" w:cstheme="majorHAnsi"/>
          <w:sz w:val="22"/>
          <w:szCs w:val="22"/>
        </w:rPr>
      </w:pPr>
    </w:p>
    <w:p w14:paraId="2CCA916A" w14:textId="77777777" w:rsidR="00DB0E27" w:rsidRPr="0028227B" w:rsidRDefault="00DB0E27" w:rsidP="00ED118D">
      <w:pPr>
        <w:rPr>
          <w:rFonts w:asciiTheme="majorHAnsi" w:hAnsiTheme="majorHAnsi" w:cstheme="majorHAnsi"/>
          <w:sz w:val="22"/>
          <w:szCs w:val="22"/>
        </w:rPr>
      </w:pPr>
    </w:p>
    <w:p w14:paraId="1A8666D1" w14:textId="77777777" w:rsidR="00DB0E27" w:rsidRPr="0028227B" w:rsidRDefault="00DB0E27" w:rsidP="00ED118D">
      <w:pPr>
        <w:rPr>
          <w:rFonts w:asciiTheme="majorHAnsi" w:hAnsiTheme="majorHAnsi" w:cstheme="majorHAnsi"/>
          <w:sz w:val="22"/>
          <w:szCs w:val="22"/>
        </w:rPr>
      </w:pPr>
    </w:p>
    <w:p w14:paraId="025CA5AC" w14:textId="77777777" w:rsidR="007C1415" w:rsidRPr="0028227B" w:rsidRDefault="007C1415" w:rsidP="00ED118D">
      <w:pPr>
        <w:rPr>
          <w:rFonts w:asciiTheme="majorHAnsi" w:hAnsiTheme="majorHAnsi" w:cstheme="majorHAnsi"/>
          <w:sz w:val="22"/>
          <w:szCs w:val="22"/>
        </w:rPr>
      </w:pPr>
    </w:p>
    <w:p w14:paraId="374C5E39" w14:textId="77777777" w:rsidR="007C1415" w:rsidRPr="0028227B" w:rsidRDefault="007C1415" w:rsidP="00ED118D">
      <w:pPr>
        <w:rPr>
          <w:rFonts w:asciiTheme="majorHAnsi" w:hAnsiTheme="majorHAnsi" w:cstheme="majorHAnsi"/>
          <w:sz w:val="22"/>
          <w:szCs w:val="22"/>
        </w:rPr>
      </w:pPr>
    </w:p>
    <w:p w14:paraId="0D804D7F" w14:textId="77777777" w:rsidR="00ED118D" w:rsidRPr="0028227B" w:rsidRDefault="00ED118D" w:rsidP="00ED118D">
      <w:pPr>
        <w:rPr>
          <w:rFonts w:asciiTheme="majorHAnsi" w:hAnsiTheme="majorHAnsi" w:cstheme="majorHAnsi"/>
          <w:sz w:val="22"/>
          <w:szCs w:val="22"/>
        </w:rPr>
      </w:pPr>
    </w:p>
    <w:p w14:paraId="0E29B8D0" w14:textId="77777777" w:rsidR="00ED118D" w:rsidRPr="0028227B" w:rsidRDefault="00ED118D">
      <w:pPr>
        <w:rPr>
          <w:rFonts w:asciiTheme="majorHAnsi" w:hAnsiTheme="majorHAnsi" w:cstheme="majorHAnsi"/>
          <w:sz w:val="22"/>
          <w:szCs w:val="22"/>
        </w:rPr>
      </w:pPr>
    </w:p>
    <w:sectPr w:rsidR="00ED118D" w:rsidRPr="0028227B" w:rsidSect="001001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ED793D"/>
    <w:multiLevelType w:val="hybridMultilevel"/>
    <w:tmpl w:val="5E0091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84022"/>
    <w:multiLevelType w:val="hybridMultilevel"/>
    <w:tmpl w:val="BE44CDD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5620EE"/>
    <w:multiLevelType w:val="hybridMultilevel"/>
    <w:tmpl w:val="EC80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717AD8"/>
    <w:multiLevelType w:val="hybridMultilevel"/>
    <w:tmpl w:val="6F823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B968D1"/>
    <w:multiLevelType w:val="hybridMultilevel"/>
    <w:tmpl w:val="93CECFC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D2FE2"/>
    <w:multiLevelType w:val="hybridMultilevel"/>
    <w:tmpl w:val="C09CC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4390E"/>
    <w:multiLevelType w:val="hybridMultilevel"/>
    <w:tmpl w:val="33E0706A"/>
    <w:lvl w:ilvl="0" w:tplc="0AF6D3E2">
      <w:start w:val="1"/>
      <w:numFmt w:val="decimal"/>
      <w:lvlText w:val="%1."/>
      <w:lvlJc w:val="left"/>
      <w:pPr>
        <w:tabs>
          <w:tab w:val="num" w:pos="720"/>
        </w:tabs>
        <w:ind w:left="720" w:hanging="360"/>
      </w:pPr>
    </w:lvl>
    <w:lvl w:ilvl="1" w:tplc="3BBADE90" w:tentative="1">
      <w:start w:val="1"/>
      <w:numFmt w:val="decimal"/>
      <w:lvlText w:val="%2."/>
      <w:lvlJc w:val="left"/>
      <w:pPr>
        <w:tabs>
          <w:tab w:val="num" w:pos="1440"/>
        </w:tabs>
        <w:ind w:left="1440" w:hanging="360"/>
      </w:pPr>
    </w:lvl>
    <w:lvl w:ilvl="2" w:tplc="EC700918" w:tentative="1">
      <w:start w:val="1"/>
      <w:numFmt w:val="decimal"/>
      <w:lvlText w:val="%3."/>
      <w:lvlJc w:val="left"/>
      <w:pPr>
        <w:tabs>
          <w:tab w:val="num" w:pos="2160"/>
        </w:tabs>
        <w:ind w:left="2160" w:hanging="360"/>
      </w:pPr>
    </w:lvl>
    <w:lvl w:ilvl="3" w:tplc="514AE66C" w:tentative="1">
      <w:start w:val="1"/>
      <w:numFmt w:val="decimal"/>
      <w:lvlText w:val="%4."/>
      <w:lvlJc w:val="left"/>
      <w:pPr>
        <w:tabs>
          <w:tab w:val="num" w:pos="2880"/>
        </w:tabs>
        <w:ind w:left="2880" w:hanging="360"/>
      </w:pPr>
    </w:lvl>
    <w:lvl w:ilvl="4" w:tplc="3EACAF36" w:tentative="1">
      <w:start w:val="1"/>
      <w:numFmt w:val="decimal"/>
      <w:lvlText w:val="%5."/>
      <w:lvlJc w:val="left"/>
      <w:pPr>
        <w:tabs>
          <w:tab w:val="num" w:pos="3600"/>
        </w:tabs>
        <w:ind w:left="3600" w:hanging="360"/>
      </w:pPr>
    </w:lvl>
    <w:lvl w:ilvl="5" w:tplc="3410AE26" w:tentative="1">
      <w:start w:val="1"/>
      <w:numFmt w:val="decimal"/>
      <w:lvlText w:val="%6."/>
      <w:lvlJc w:val="left"/>
      <w:pPr>
        <w:tabs>
          <w:tab w:val="num" w:pos="4320"/>
        </w:tabs>
        <w:ind w:left="4320" w:hanging="360"/>
      </w:pPr>
    </w:lvl>
    <w:lvl w:ilvl="6" w:tplc="6CE62E5C" w:tentative="1">
      <w:start w:val="1"/>
      <w:numFmt w:val="decimal"/>
      <w:lvlText w:val="%7."/>
      <w:lvlJc w:val="left"/>
      <w:pPr>
        <w:tabs>
          <w:tab w:val="num" w:pos="5040"/>
        </w:tabs>
        <w:ind w:left="5040" w:hanging="360"/>
      </w:pPr>
    </w:lvl>
    <w:lvl w:ilvl="7" w:tplc="E7AA010C" w:tentative="1">
      <w:start w:val="1"/>
      <w:numFmt w:val="decimal"/>
      <w:lvlText w:val="%8."/>
      <w:lvlJc w:val="left"/>
      <w:pPr>
        <w:tabs>
          <w:tab w:val="num" w:pos="5760"/>
        </w:tabs>
        <w:ind w:left="5760" w:hanging="360"/>
      </w:pPr>
    </w:lvl>
    <w:lvl w:ilvl="8" w:tplc="99142DF6" w:tentative="1">
      <w:start w:val="1"/>
      <w:numFmt w:val="decimal"/>
      <w:lvlText w:val="%9."/>
      <w:lvlJc w:val="left"/>
      <w:pPr>
        <w:tabs>
          <w:tab w:val="num" w:pos="6480"/>
        </w:tabs>
        <w:ind w:left="6480" w:hanging="360"/>
      </w:pPr>
    </w:lvl>
  </w:abstractNum>
  <w:abstractNum w:abstractNumId="10" w15:restartNumberingAfterBreak="0">
    <w:nsid w:val="35845451"/>
    <w:multiLevelType w:val="hybridMultilevel"/>
    <w:tmpl w:val="F9327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492D2A"/>
    <w:multiLevelType w:val="hybridMultilevel"/>
    <w:tmpl w:val="E36C3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A76989"/>
    <w:multiLevelType w:val="hybridMultilevel"/>
    <w:tmpl w:val="ECA28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0423C8"/>
    <w:multiLevelType w:val="hybridMultilevel"/>
    <w:tmpl w:val="E3FA8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211C87"/>
    <w:multiLevelType w:val="hybridMultilevel"/>
    <w:tmpl w:val="494A12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A2467B"/>
    <w:multiLevelType w:val="hybridMultilevel"/>
    <w:tmpl w:val="206C3A6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84A1EC1"/>
    <w:multiLevelType w:val="hybridMultilevel"/>
    <w:tmpl w:val="EFC290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15"/>
  </w:num>
  <w:num w:numId="5">
    <w:abstractNumId w:val="3"/>
  </w:num>
  <w:num w:numId="6">
    <w:abstractNumId w:val="4"/>
  </w:num>
  <w:num w:numId="7">
    <w:abstractNumId w:val="13"/>
  </w:num>
  <w:num w:numId="8">
    <w:abstractNumId w:val="5"/>
  </w:num>
  <w:num w:numId="9">
    <w:abstractNumId w:val="0"/>
  </w:num>
  <w:num w:numId="10">
    <w:abstractNumId w:val="16"/>
  </w:num>
  <w:num w:numId="11">
    <w:abstractNumId w:val="1"/>
  </w:num>
  <w:num w:numId="12">
    <w:abstractNumId w:val="2"/>
  </w:num>
  <w:num w:numId="13">
    <w:abstractNumId w:val="11"/>
  </w:num>
  <w:num w:numId="14">
    <w:abstractNumId w:val="12"/>
  </w:num>
  <w:num w:numId="15">
    <w:abstractNumId w:val="10"/>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18D"/>
    <w:rsid w:val="00072B67"/>
    <w:rsid w:val="00100143"/>
    <w:rsid w:val="00182B5B"/>
    <w:rsid w:val="0018591D"/>
    <w:rsid w:val="001F781D"/>
    <w:rsid w:val="0028227B"/>
    <w:rsid w:val="002B1480"/>
    <w:rsid w:val="003C1523"/>
    <w:rsid w:val="004006E7"/>
    <w:rsid w:val="004613BF"/>
    <w:rsid w:val="004F1EA1"/>
    <w:rsid w:val="005043AA"/>
    <w:rsid w:val="00542863"/>
    <w:rsid w:val="00590601"/>
    <w:rsid w:val="00640428"/>
    <w:rsid w:val="007C1415"/>
    <w:rsid w:val="00803E72"/>
    <w:rsid w:val="00877802"/>
    <w:rsid w:val="00885C12"/>
    <w:rsid w:val="008D5780"/>
    <w:rsid w:val="00952F85"/>
    <w:rsid w:val="009976F7"/>
    <w:rsid w:val="009B0E12"/>
    <w:rsid w:val="00A4121B"/>
    <w:rsid w:val="00A479D5"/>
    <w:rsid w:val="00B02E8D"/>
    <w:rsid w:val="00BB6581"/>
    <w:rsid w:val="00C70951"/>
    <w:rsid w:val="00CA5DA7"/>
    <w:rsid w:val="00D60B3B"/>
    <w:rsid w:val="00D72B85"/>
    <w:rsid w:val="00D767B8"/>
    <w:rsid w:val="00DB0E27"/>
    <w:rsid w:val="00DB32DE"/>
    <w:rsid w:val="00DE5CEF"/>
    <w:rsid w:val="00DE627A"/>
    <w:rsid w:val="00E57469"/>
    <w:rsid w:val="00ED118D"/>
    <w:rsid w:val="00F92B75"/>
    <w:rsid w:val="00FB67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756F06"/>
  <w15:docId w15:val="{04CE353E-238B-4779-8408-418F3947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043AA"/>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ED118D"/>
    <w:pPr>
      <w:suppressAutoHyphens/>
    </w:pPr>
    <w:rPr>
      <w:rFonts w:ascii="Courier New" w:eastAsia="Times New Roman" w:hAnsi="Courier New" w:cs="Courier New"/>
      <w:sz w:val="20"/>
      <w:szCs w:val="20"/>
      <w:lang w:eastAsia="ar-SA"/>
    </w:rPr>
  </w:style>
  <w:style w:type="character" w:customStyle="1" w:styleId="PlainTextChar">
    <w:name w:val="Plain Text Char"/>
    <w:basedOn w:val="DefaultParagraphFont"/>
    <w:link w:val="PlainText"/>
    <w:rsid w:val="00ED118D"/>
    <w:rPr>
      <w:rFonts w:ascii="Courier New" w:eastAsia="Times New Roman" w:hAnsi="Courier New" w:cs="Courier New"/>
      <w:sz w:val="20"/>
      <w:szCs w:val="20"/>
      <w:lang w:eastAsia="ar-SA"/>
    </w:rPr>
  </w:style>
  <w:style w:type="paragraph" w:styleId="ListParagraph">
    <w:name w:val="List Paragraph"/>
    <w:basedOn w:val="Normal"/>
    <w:uiPriority w:val="34"/>
    <w:qFormat/>
    <w:rsid w:val="00CA5DA7"/>
    <w:pPr>
      <w:ind w:left="720"/>
      <w:contextualSpacing/>
    </w:pPr>
  </w:style>
  <w:style w:type="character" w:customStyle="1" w:styleId="Heading3Char">
    <w:name w:val="Heading 3 Char"/>
    <w:basedOn w:val="DefaultParagraphFont"/>
    <w:link w:val="Heading3"/>
    <w:uiPriority w:val="9"/>
    <w:semiHidden/>
    <w:rsid w:val="005043AA"/>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DE5C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CEF"/>
    <w:rPr>
      <w:rFonts w:ascii="Lucida Grande" w:hAnsi="Lucida Grande" w:cs="Lucida Grande"/>
      <w:sz w:val="18"/>
      <w:szCs w:val="18"/>
    </w:rPr>
  </w:style>
  <w:style w:type="character" w:styleId="CommentReference">
    <w:name w:val="annotation reference"/>
    <w:basedOn w:val="DefaultParagraphFont"/>
    <w:uiPriority w:val="99"/>
    <w:semiHidden/>
    <w:unhideWhenUsed/>
    <w:rsid w:val="009B0E12"/>
    <w:rPr>
      <w:sz w:val="16"/>
      <w:szCs w:val="16"/>
    </w:rPr>
  </w:style>
  <w:style w:type="paragraph" w:styleId="CommentText">
    <w:name w:val="annotation text"/>
    <w:basedOn w:val="Normal"/>
    <w:link w:val="CommentTextChar"/>
    <w:uiPriority w:val="99"/>
    <w:semiHidden/>
    <w:unhideWhenUsed/>
    <w:rsid w:val="009B0E12"/>
    <w:rPr>
      <w:sz w:val="20"/>
      <w:szCs w:val="20"/>
    </w:rPr>
  </w:style>
  <w:style w:type="character" w:customStyle="1" w:styleId="CommentTextChar">
    <w:name w:val="Comment Text Char"/>
    <w:basedOn w:val="DefaultParagraphFont"/>
    <w:link w:val="CommentText"/>
    <w:uiPriority w:val="99"/>
    <w:semiHidden/>
    <w:rsid w:val="009B0E12"/>
    <w:rPr>
      <w:sz w:val="20"/>
      <w:szCs w:val="20"/>
    </w:rPr>
  </w:style>
  <w:style w:type="paragraph" w:styleId="CommentSubject">
    <w:name w:val="annotation subject"/>
    <w:basedOn w:val="CommentText"/>
    <w:next w:val="CommentText"/>
    <w:link w:val="CommentSubjectChar"/>
    <w:uiPriority w:val="99"/>
    <w:semiHidden/>
    <w:unhideWhenUsed/>
    <w:rsid w:val="009B0E12"/>
    <w:rPr>
      <w:b/>
      <w:bCs/>
    </w:rPr>
  </w:style>
  <w:style w:type="character" w:customStyle="1" w:styleId="CommentSubjectChar">
    <w:name w:val="Comment Subject Char"/>
    <w:basedOn w:val="CommentTextChar"/>
    <w:link w:val="CommentSubject"/>
    <w:uiPriority w:val="99"/>
    <w:semiHidden/>
    <w:rsid w:val="009B0E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8925">
      <w:bodyDiv w:val="1"/>
      <w:marLeft w:val="0"/>
      <w:marRight w:val="0"/>
      <w:marTop w:val="0"/>
      <w:marBottom w:val="0"/>
      <w:divBdr>
        <w:top w:val="none" w:sz="0" w:space="0" w:color="auto"/>
        <w:left w:val="none" w:sz="0" w:space="0" w:color="auto"/>
        <w:bottom w:val="none" w:sz="0" w:space="0" w:color="auto"/>
        <w:right w:val="none" w:sz="0" w:space="0" w:color="auto"/>
      </w:divBdr>
      <w:divsChild>
        <w:div w:id="35273513">
          <w:marLeft w:val="720"/>
          <w:marRight w:val="0"/>
          <w:marTop w:val="400"/>
          <w:marBottom w:val="0"/>
          <w:divBdr>
            <w:top w:val="none" w:sz="0" w:space="0" w:color="auto"/>
            <w:left w:val="none" w:sz="0" w:space="0" w:color="auto"/>
            <w:bottom w:val="none" w:sz="0" w:space="0" w:color="auto"/>
            <w:right w:val="none" w:sz="0" w:space="0" w:color="auto"/>
          </w:divBdr>
        </w:div>
        <w:div w:id="179465977">
          <w:marLeft w:val="720"/>
          <w:marRight w:val="0"/>
          <w:marTop w:val="400"/>
          <w:marBottom w:val="0"/>
          <w:divBdr>
            <w:top w:val="none" w:sz="0" w:space="0" w:color="auto"/>
            <w:left w:val="none" w:sz="0" w:space="0" w:color="auto"/>
            <w:bottom w:val="none" w:sz="0" w:space="0" w:color="auto"/>
            <w:right w:val="none" w:sz="0" w:space="0" w:color="auto"/>
          </w:divBdr>
        </w:div>
        <w:div w:id="345594556">
          <w:marLeft w:val="720"/>
          <w:marRight w:val="0"/>
          <w:marTop w:val="400"/>
          <w:marBottom w:val="0"/>
          <w:divBdr>
            <w:top w:val="none" w:sz="0" w:space="0" w:color="auto"/>
            <w:left w:val="none" w:sz="0" w:space="0" w:color="auto"/>
            <w:bottom w:val="none" w:sz="0" w:space="0" w:color="auto"/>
            <w:right w:val="none" w:sz="0" w:space="0" w:color="auto"/>
          </w:divBdr>
        </w:div>
        <w:div w:id="1401637773">
          <w:marLeft w:val="720"/>
          <w:marRight w:val="0"/>
          <w:marTop w:val="400"/>
          <w:marBottom w:val="0"/>
          <w:divBdr>
            <w:top w:val="none" w:sz="0" w:space="0" w:color="auto"/>
            <w:left w:val="none" w:sz="0" w:space="0" w:color="auto"/>
            <w:bottom w:val="none" w:sz="0" w:space="0" w:color="auto"/>
            <w:right w:val="none" w:sz="0" w:space="0" w:color="auto"/>
          </w:divBdr>
        </w:div>
        <w:div w:id="1715806200">
          <w:marLeft w:val="720"/>
          <w:marRight w:val="0"/>
          <w:marTop w:val="400"/>
          <w:marBottom w:val="0"/>
          <w:divBdr>
            <w:top w:val="none" w:sz="0" w:space="0" w:color="auto"/>
            <w:left w:val="none" w:sz="0" w:space="0" w:color="auto"/>
            <w:bottom w:val="none" w:sz="0" w:space="0" w:color="auto"/>
            <w:right w:val="none" w:sz="0" w:space="0" w:color="auto"/>
          </w:divBdr>
        </w:div>
        <w:div w:id="1753814702">
          <w:marLeft w:val="720"/>
          <w:marRight w:val="0"/>
          <w:marTop w:val="4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9C559-4B9E-40B0-B2FC-FAECC646B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Texas Christian University</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Albright</dc:creator>
  <cp:keywords/>
  <dc:description/>
  <cp:lastModifiedBy>Stan Parks</cp:lastModifiedBy>
  <cp:revision>6</cp:revision>
  <dcterms:created xsi:type="dcterms:W3CDTF">2021-08-02T16:01:00Z</dcterms:created>
  <dcterms:modified xsi:type="dcterms:W3CDTF">2021-08-02T20:48:00Z</dcterms:modified>
</cp:coreProperties>
</file>